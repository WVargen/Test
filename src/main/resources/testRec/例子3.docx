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bmp" ContentType="image/bmp"> </Default>
  <Override PartName="/word/numbering.xml" ContentType="application/vnd.openxmlformats-officedocument.wordprocessingml.numbering+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ns8="http://schemas.openxmlformats.org/schemaLibrary/2006/main"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CA5" w:rsidRDefault="00A42CA5" w:rsidP="003206CE">
      <w:pPr>
        <w:spacing w:line="360" w:lineRule="auto"/>
        <w:rPr>
          <w:lang w:eastAsia="zh-CN"/>
        </w:rPr>
      </w:pPr>
      <w:bookmarkStart w:id="0" w:name="_GoBack"/>
      <w:bookmarkEnd w:id="0"/>
    </w:p>
    <w:p>
      <w:pPr>
        <w:jc w:val="center"/>
        <w:rPr/>
      </w:pPr>
      <w:r>
        <w:rPr>
          <w:b w:val="on"/>
          <w:bCs w:val="on"/>
          <w:sz w:val="28"/>
          <w:szCs w:val="28"/>
        </w:rPr>
        <w:t xml:space="preserve">广东省2017年初中毕业生学业考试英语模拟试卷（一）</w:t>
      </w:r>
    </w:p>
    <w:p>
      <w:pPr>
        <w:rPr/>
      </w:pPr>
      <w:r>
        <w:rPr>
          <w:b w:val="on"/>
          <w:bCs w:val="on"/>
          <w:sz w:val="24"/>
          <w:szCs w:val="24"/>
        </w:rPr>
        <w:t xml:space="preserve">一、单项选择</w:t>
      </w:r>
    </w:p>
    <w:p>
      <w:pPr>
        <w:spacing w:after="0"/>
        <w:ind w:left="0"/>
        <w:jc w:val="left"/>
      </w:pPr>
      <w:r>
        <w:rPr>
          <w:b w:val="false"/>
          <w:i w:val="false"/>
          <w:color w:val="000000"/>
          <w:sz w:val="21"/>
        </w:rPr>
        <w:t xml:space="preserve">1、As the two-child policy was carried out on January 1st, 2016, the Chinese couples can have ________ second child.        </w:t>
      </w:r>
    </w:p>
    <w:p>
      <w:pPr>
        <w:spacing w:after="0"/>
        <w:ind w:left="150"/>
        <w:jc w:val="left"/>
      </w:pPr>
      <w:r>
        <w:rPr>
          <w:b w:val="false"/>
          <w:i w:val="false"/>
          <w:color w:val="000000"/>
          <w:sz w:val="21"/>
        </w:rPr>
        <w:t>A、a</w:t>
      </w:r>
      <w:r>
        <w:br/>
      </w:r>
      <w:r>
        <w:rPr>
          <w:b w:val="false"/>
          <w:i w:val="false"/>
          <w:color w:val="000000"/>
          <w:sz w:val="21"/>
        </w:rPr>
        <w:t>B、an</w:t>
      </w:r>
      <w:r>
        <w:br/>
      </w:r>
      <w:r>
        <w:rPr>
          <w:b w:val="false"/>
          <w:i w:val="false"/>
          <w:color w:val="000000"/>
          <w:sz w:val="21"/>
        </w:rPr>
        <w:t>C、the</w:t>
      </w:r>
      <w:r>
        <w:br/>
      </w:r>
      <w:r>
        <w:rPr>
          <w:b w:val="false"/>
          <w:i w:val="false"/>
          <w:color w:val="000000"/>
          <w:sz w:val="21"/>
        </w:rPr>
        <w:t>D、/</w:t>
      </w:r>
    </w:p>
    <w:p>
      <w:pPr>
        <w:spacing w:after="0"/>
        <w:ind w:left="0"/>
        <w:jc w:val="left"/>
      </w:pPr>
      <w:r>
        <w:rPr>
          <w:b w:val="false"/>
          <w:i w:val="false"/>
          <w:color w:val="000000"/>
          <w:sz w:val="21"/>
        </w:rPr>
        <w:t xml:space="preserve">2、Mr. Brown is a friend of ________. They often talk with each other on the Internet.        </w:t>
      </w:r>
    </w:p>
    <w:p>
      <w:pPr>
        <w:spacing w:after="0"/>
        <w:ind w:left="150"/>
        <w:jc w:val="left"/>
      </w:pPr>
      <w:r>
        <w:rPr>
          <w:b w:val="false"/>
          <w:i w:val="false"/>
          <w:color w:val="000000"/>
          <w:sz w:val="21"/>
        </w:rPr>
        <w:t>A、my father</w:t>
      </w:r>
      <w:r>
        <w:br/>
      </w:r>
      <w:r>
        <w:rPr>
          <w:b w:val="false"/>
          <w:i w:val="false"/>
          <w:color w:val="000000"/>
          <w:sz w:val="21"/>
        </w:rPr>
        <w:t>B、my fathers</w:t>
      </w:r>
      <w:r>
        <w:br/>
      </w:r>
      <w:r>
        <w:rPr>
          <w:b w:val="false"/>
          <w:i w:val="false"/>
          <w:color w:val="000000"/>
          <w:sz w:val="21"/>
        </w:rPr>
        <w:t>C、my father's</w:t>
      </w:r>
      <w:r>
        <w:br/>
      </w:r>
      <w:r>
        <w:rPr>
          <w:b w:val="false"/>
          <w:i w:val="false"/>
          <w:color w:val="000000"/>
          <w:sz w:val="21"/>
        </w:rPr>
        <w:t>D、my fathers'</w:t>
      </w:r>
    </w:p>
    <w:p>
      <w:pPr>
        <w:spacing w:after="0"/>
        <w:ind w:left="0"/>
        <w:jc w:val="left"/>
      </w:pPr>
      <w:r>
        <w:rPr>
          <w:b w:val="false"/>
          <w:i w:val="false"/>
          <w:color w:val="000000"/>
          <w:sz w:val="21"/>
        </w:rPr>
        <w:t xml:space="preserve">3、This is my ________ time visit to America. I have never been there before.        </w:t>
      </w:r>
    </w:p>
    <w:p>
      <w:pPr>
        <w:spacing w:after="0"/>
        <w:ind w:left="150"/>
        <w:jc w:val="left"/>
      </w:pPr>
      <w:r>
        <w:rPr>
          <w:b w:val="false"/>
          <w:i w:val="false"/>
          <w:color w:val="000000"/>
          <w:sz w:val="21"/>
        </w:rPr>
        <w:t>A、one</w:t>
      </w:r>
      <w:r>
        <w:br/>
      </w:r>
      <w:r>
        <w:rPr>
          <w:b w:val="false"/>
          <w:i w:val="false"/>
          <w:color w:val="000000"/>
          <w:sz w:val="21"/>
        </w:rPr>
        <w:t>B、two</w:t>
      </w:r>
      <w:r>
        <w:br/>
      </w:r>
      <w:r>
        <w:rPr>
          <w:b w:val="false"/>
          <w:i w:val="false"/>
          <w:color w:val="000000"/>
          <w:sz w:val="21"/>
        </w:rPr>
        <w:t>C、first</w:t>
      </w:r>
      <w:r>
        <w:br/>
      </w:r>
      <w:r>
        <w:rPr>
          <w:b w:val="false"/>
          <w:i w:val="false"/>
          <w:color w:val="000000"/>
          <w:sz w:val="21"/>
        </w:rPr>
        <w:t>D、second</w:t>
      </w:r>
    </w:p>
    <w:p>
      <w:pPr>
        <w:spacing w:after="0"/>
        <w:ind w:left="0"/>
        <w:jc w:val="left"/>
      </w:pPr>
      <w:r>
        <w:rPr>
          <w:b w:val="false"/>
          <w:i w:val="false"/>
          <w:color w:val="000000"/>
          <w:sz w:val="21"/>
        </w:rPr>
        <w:t>4、— When are we going to see the movie A Dog's Purpose, this afternoon or tonight?</w:t>
      </w:r>
      <w:r>
        <w:br/>
      </w:r>
      <w:r>
        <w:rPr>
          <w:b w:val="false"/>
          <w:i w:val="false"/>
          <w:color w:val="000000"/>
          <w:sz w:val="21"/>
        </w:rPr>
        <w:t xml:space="preserve">— ________ is OK. I'm free today.        </w:t>
      </w:r>
    </w:p>
    <w:p>
      <w:pPr>
        <w:spacing w:after="0"/>
        <w:ind w:left="150"/>
        <w:jc w:val="left"/>
      </w:pPr>
      <w:r>
        <w:rPr>
          <w:b w:val="false"/>
          <w:i w:val="false"/>
          <w:color w:val="000000"/>
          <w:sz w:val="21"/>
        </w:rPr>
        <w:t>A、Eihter</w:t>
      </w:r>
      <w:r>
        <w:br/>
      </w:r>
      <w:r>
        <w:rPr>
          <w:b w:val="false"/>
          <w:i w:val="false"/>
          <w:color w:val="000000"/>
          <w:sz w:val="21"/>
        </w:rPr>
        <w:t>B、Neither</w:t>
      </w:r>
      <w:r>
        <w:br/>
      </w:r>
      <w:r>
        <w:rPr>
          <w:b w:val="false"/>
          <w:i w:val="false"/>
          <w:color w:val="000000"/>
          <w:sz w:val="21"/>
        </w:rPr>
        <w:t>C、Both</w:t>
      </w:r>
      <w:r>
        <w:br/>
      </w:r>
      <w:r>
        <w:rPr>
          <w:b w:val="false"/>
          <w:i w:val="false"/>
          <w:color w:val="000000"/>
          <w:sz w:val="21"/>
        </w:rPr>
        <w:t>D、All</w:t>
      </w:r>
    </w:p>
    <w:p>
      <w:pPr>
        <w:spacing w:after="0"/>
        <w:ind w:left="0"/>
        <w:jc w:val="left"/>
      </w:pPr>
      <w:r>
        <w:rPr>
          <w:b w:val="false"/>
          <w:i w:val="false"/>
          <w:color w:val="000000"/>
          <w:sz w:val="21"/>
        </w:rPr>
        <w:t xml:space="preserve">5、Recently public bicycles ________ in some big cities in China. It makes people's life much more convenient when they go around.        </w:t>
      </w:r>
    </w:p>
    <w:p>
      <w:pPr>
        <w:spacing w:after="0"/>
        <w:ind w:left="150"/>
        <w:jc w:val="left"/>
      </w:pPr>
      <w:r>
        <w:rPr>
          <w:b w:val="false"/>
          <w:i w:val="false"/>
          <w:color w:val="000000"/>
          <w:sz w:val="21"/>
        </w:rPr>
        <w:t>A、appear</w:t>
      </w:r>
      <w:r>
        <w:br/>
      </w:r>
      <w:r>
        <w:rPr>
          <w:b w:val="false"/>
          <w:i w:val="false"/>
          <w:color w:val="000000"/>
          <w:sz w:val="21"/>
        </w:rPr>
        <w:t>B、will appear</w:t>
      </w:r>
      <w:r>
        <w:br/>
      </w:r>
      <w:r>
        <w:rPr>
          <w:b w:val="false"/>
          <w:i w:val="false"/>
          <w:color w:val="000000"/>
          <w:sz w:val="21"/>
        </w:rPr>
        <w:t>C、have appeared</w:t>
      </w:r>
      <w:r>
        <w:br/>
      </w:r>
      <w:r>
        <w:rPr>
          <w:b w:val="false"/>
          <w:i w:val="false"/>
          <w:color w:val="000000"/>
          <w:sz w:val="21"/>
        </w:rPr>
        <w:t>D、were appearing</w:t>
      </w:r>
    </w:p>
    <w:p>
      <w:pPr>
        <w:spacing w:after="0"/>
        <w:ind w:left="0"/>
        <w:jc w:val="left"/>
      </w:pPr>
      <w:r>
        <w:rPr>
          <w:b w:val="false"/>
          <w:i w:val="false"/>
          <w:color w:val="000000"/>
          <w:sz w:val="21"/>
        </w:rPr>
        <w:t xml:space="preserve">6、Pony Ma, the Chairman of Tencent Company, has made much money ________the Internet.        </w:t>
      </w:r>
    </w:p>
    <w:p>
      <w:pPr>
        <w:spacing w:after="0"/>
        <w:ind w:left="150"/>
        <w:jc w:val="left"/>
      </w:pPr>
      <w:r>
        <w:rPr>
          <w:b w:val="false"/>
          <w:i w:val="false"/>
          <w:color w:val="000000"/>
          <w:sz w:val="21"/>
        </w:rPr>
        <w:t>A、along</w:t>
      </w:r>
      <w:r>
        <w:br/>
      </w:r>
      <w:r>
        <w:rPr>
          <w:b w:val="false"/>
          <w:i w:val="false"/>
          <w:color w:val="000000"/>
          <w:sz w:val="21"/>
        </w:rPr>
        <w:t>B、across</w:t>
      </w:r>
      <w:r>
        <w:br/>
      </w:r>
      <w:r>
        <w:rPr>
          <w:b w:val="false"/>
          <w:i w:val="false"/>
          <w:color w:val="000000"/>
          <w:sz w:val="21"/>
        </w:rPr>
        <w:t>C、towards</w:t>
      </w:r>
      <w:r>
        <w:br/>
      </w:r>
      <w:r>
        <w:rPr>
          <w:b w:val="false"/>
          <w:i w:val="false"/>
          <w:color w:val="000000"/>
          <w:sz w:val="21"/>
        </w:rPr>
        <w:t>D、through</w:t>
      </w:r>
    </w:p>
    <w:p>
      <w:pPr>
        <w:spacing w:after="0"/>
        <w:ind w:left="0"/>
        <w:jc w:val="left"/>
      </w:pPr>
      <w:r>
        <w:rPr>
          <w:b w:val="false"/>
          <w:i w:val="false"/>
          <w:color w:val="000000"/>
          <w:sz w:val="21"/>
        </w:rPr>
        <w:t xml:space="preserve">7、Jack, the cake tastes so ________. Can you show me how to make it?        </w:t>
      </w:r>
    </w:p>
    <w:p>
      <w:pPr>
        <w:spacing w:after="0"/>
        <w:ind w:left="150"/>
        <w:jc w:val="left"/>
      </w:pPr>
      <w:r>
        <w:rPr>
          <w:b w:val="false"/>
          <w:i w:val="false"/>
          <w:color w:val="000000"/>
          <w:sz w:val="21"/>
        </w:rPr>
        <w:t>A、good</w:t>
      </w:r>
      <w:r>
        <w:br/>
      </w:r>
      <w:r>
        <w:rPr>
          <w:b w:val="false"/>
          <w:i w:val="false"/>
          <w:color w:val="000000"/>
          <w:sz w:val="21"/>
        </w:rPr>
        <w:t>B、better</w:t>
      </w:r>
      <w:r>
        <w:br/>
      </w:r>
      <w:r>
        <w:rPr>
          <w:b w:val="false"/>
          <w:i w:val="false"/>
          <w:color w:val="000000"/>
          <w:sz w:val="21"/>
        </w:rPr>
        <w:t>C、best</w:t>
      </w:r>
      <w:r>
        <w:br/>
      </w:r>
      <w:r>
        <w:rPr>
          <w:b w:val="false"/>
          <w:i w:val="false"/>
          <w:color w:val="000000"/>
          <w:sz w:val="21"/>
        </w:rPr>
        <w:t>D、the best</w:t>
      </w:r>
    </w:p>
    <w:p>
      <w:pPr>
        <w:spacing w:after="0"/>
        <w:ind w:left="0"/>
        <w:jc w:val="left"/>
      </w:pPr>
      <w:r>
        <w:rPr>
          <w:b w:val="false"/>
          <w:i w:val="false"/>
          <w:color w:val="000000"/>
          <w:sz w:val="21"/>
        </w:rPr>
        <w:t xml:space="preserve">8、Stick to ________ dream and study hard. You are sure to make ________ come true.        </w:t>
      </w:r>
    </w:p>
    <w:p>
      <w:pPr>
        <w:spacing w:after="0"/>
        <w:ind w:left="150"/>
        <w:jc w:val="left"/>
      </w:pPr>
      <w:r>
        <w:rPr>
          <w:b w:val="false"/>
          <w:i w:val="false"/>
          <w:color w:val="000000"/>
          <w:sz w:val="21"/>
        </w:rPr>
        <w:t>A、your；it</w:t>
      </w:r>
      <w:r>
        <w:br/>
      </w:r>
      <w:r>
        <w:rPr>
          <w:b w:val="false"/>
          <w:i w:val="false"/>
          <w:color w:val="000000"/>
          <w:sz w:val="21"/>
        </w:rPr>
        <w:t>B、your；them</w:t>
      </w:r>
      <w:r>
        <w:br/>
      </w:r>
      <w:r>
        <w:rPr>
          <w:b w:val="false"/>
          <w:i w:val="false"/>
          <w:color w:val="000000"/>
          <w:sz w:val="21"/>
        </w:rPr>
        <w:t>C、yours；it</w:t>
      </w:r>
      <w:r>
        <w:br/>
      </w:r>
      <w:r>
        <w:rPr>
          <w:b w:val="false"/>
          <w:i w:val="false"/>
          <w:color w:val="000000"/>
          <w:sz w:val="21"/>
        </w:rPr>
        <w:t>D、yours；them</w:t>
      </w:r>
    </w:p>
    <w:p>
      <w:pPr>
        <w:spacing w:after="0"/>
        <w:ind w:left="0"/>
        <w:jc w:val="left"/>
      </w:pPr>
      <w:r>
        <w:rPr>
          <w:b w:val="false"/>
          <w:i w:val="false"/>
          <w:color w:val="000000"/>
          <w:sz w:val="21"/>
        </w:rPr>
        <w:t>9、— ________ I watch Ode to Joy (《欢乐颂》) on TV now, Mom?</w:t>
      </w:r>
      <w:r>
        <w:br/>
      </w:r>
      <w:r>
        <w:rPr>
          <w:b w:val="false"/>
          <w:i w:val="false"/>
          <w:color w:val="000000"/>
          <w:sz w:val="21"/>
        </w:rPr>
        <w:t xml:space="preserve"> — No, you can't. You ________ finish your homework first.        </w:t>
      </w:r>
    </w:p>
    <w:p>
      <w:pPr>
        <w:spacing w:after="0"/>
        <w:ind w:left="150"/>
        <w:jc w:val="left"/>
      </w:pPr>
      <w:r>
        <w:rPr>
          <w:b w:val="false"/>
          <w:i w:val="false"/>
          <w:color w:val="000000"/>
          <w:sz w:val="21"/>
        </w:rPr>
        <w:t>A、May；must</w:t>
      </w:r>
      <w:r>
        <w:br/>
      </w:r>
      <w:r>
        <w:rPr>
          <w:b w:val="false"/>
          <w:i w:val="false"/>
          <w:color w:val="000000"/>
          <w:sz w:val="21"/>
        </w:rPr>
        <w:t>B、Can；need</w:t>
      </w:r>
      <w:r>
        <w:br/>
      </w:r>
      <w:r>
        <w:rPr>
          <w:b w:val="false"/>
          <w:i w:val="false"/>
          <w:color w:val="000000"/>
          <w:sz w:val="21"/>
        </w:rPr>
        <w:t>C、May；can</w:t>
      </w:r>
      <w:r>
        <w:br/>
      </w:r>
      <w:r>
        <w:rPr>
          <w:b w:val="false"/>
          <w:i w:val="false"/>
          <w:color w:val="000000"/>
          <w:sz w:val="21"/>
        </w:rPr>
        <w:t>D、Must；needn't</w:t>
      </w:r>
    </w:p>
    <w:p>
      <w:pPr>
        <w:spacing w:after="0"/>
        <w:ind w:left="0"/>
        <w:jc w:val="left"/>
      </w:pPr>
      <w:r>
        <w:rPr>
          <w:b w:val="false"/>
          <w:i w:val="false"/>
          <w:color w:val="000000"/>
          <w:sz w:val="21"/>
        </w:rPr>
        <w:t>10、— ________ will you stay in China for your further study?</w:t>
      </w:r>
      <w:r>
        <w:br/>
      </w:r>
      <w:r>
        <w:rPr>
          <w:b w:val="false"/>
          <w:i w:val="false"/>
          <w:color w:val="000000"/>
          <w:sz w:val="21"/>
        </w:rPr>
        <w:t xml:space="preserve">— For three years.        </w:t>
      </w:r>
    </w:p>
    <w:p>
      <w:pPr>
        <w:spacing w:after="0"/>
        <w:ind w:left="150"/>
        <w:jc w:val="left"/>
      </w:pPr>
      <w:r>
        <w:rPr>
          <w:b w:val="false"/>
          <w:i w:val="false"/>
          <w:color w:val="000000"/>
          <w:sz w:val="21"/>
        </w:rPr>
        <w:t>A、How often</w:t>
      </w:r>
      <w:r>
        <w:br/>
      </w:r>
      <w:r>
        <w:rPr>
          <w:b w:val="false"/>
          <w:i w:val="false"/>
          <w:color w:val="000000"/>
          <w:sz w:val="21"/>
        </w:rPr>
        <w:t>B、How soon</w:t>
      </w:r>
      <w:r>
        <w:br/>
      </w:r>
      <w:r>
        <w:rPr>
          <w:b w:val="false"/>
          <w:i w:val="false"/>
          <w:color w:val="000000"/>
          <w:sz w:val="21"/>
        </w:rPr>
        <w:t>C、How far</w:t>
      </w:r>
      <w:r>
        <w:br/>
      </w:r>
      <w:r>
        <w:rPr>
          <w:b w:val="false"/>
          <w:i w:val="false"/>
          <w:color w:val="000000"/>
          <w:sz w:val="21"/>
        </w:rPr>
        <w:t>D、How long</w:t>
      </w:r>
    </w:p>
    <w:p>
      <w:pPr>
        <w:spacing w:after="0"/>
        <w:ind w:left="0"/>
        <w:jc w:val="left"/>
      </w:pPr>
      <w:r>
        <w:rPr>
          <w:b w:val="false"/>
          <w:i w:val="false"/>
          <w:color w:val="000000"/>
          <w:sz w:val="21"/>
        </w:rPr>
        <w:t xml:space="preserve">11、________ the environment, many supermarkets in China stopped providing free plastic bags.        </w:t>
      </w:r>
    </w:p>
    <w:p>
      <w:pPr>
        <w:spacing w:after="0"/>
        <w:ind w:left="150"/>
        <w:jc w:val="left"/>
      </w:pPr>
      <w:r>
        <w:rPr>
          <w:b w:val="false"/>
          <w:i w:val="false"/>
          <w:color w:val="000000"/>
          <w:sz w:val="21"/>
        </w:rPr>
        <w:t>A、To protect</w:t>
      </w:r>
      <w:r>
        <w:br/>
      </w:r>
      <w:r>
        <w:rPr>
          <w:b w:val="false"/>
          <w:i w:val="false"/>
          <w:color w:val="000000"/>
          <w:sz w:val="21"/>
        </w:rPr>
        <w:t>B、Protect</w:t>
      </w:r>
      <w:r>
        <w:br/>
      </w:r>
      <w:r>
        <w:rPr>
          <w:b w:val="false"/>
          <w:i w:val="false"/>
          <w:color w:val="000000"/>
          <w:sz w:val="21"/>
        </w:rPr>
        <w:t>C、Protects</w:t>
      </w:r>
      <w:r>
        <w:br/>
      </w:r>
      <w:r>
        <w:rPr>
          <w:b w:val="false"/>
          <w:i w:val="false"/>
          <w:color w:val="000000"/>
          <w:sz w:val="21"/>
        </w:rPr>
        <w:t>D、Protected</w:t>
      </w:r>
    </w:p>
    <w:p>
      <w:pPr>
        <w:spacing w:after="0"/>
        <w:ind w:left="0"/>
        <w:jc w:val="left"/>
      </w:pPr>
      <w:r>
        <w:rPr>
          <w:b w:val="false"/>
          <w:i w:val="false"/>
          <w:color w:val="000000"/>
          <w:sz w:val="21"/>
        </w:rPr>
        <w:t>12、— If you feel warm enough, you can ________ the heater.</w:t>
      </w:r>
      <w:r>
        <w:br/>
      </w:r>
      <w:r>
        <w:rPr>
          <w:b w:val="false"/>
          <w:i w:val="false"/>
          <w:color w:val="000000"/>
          <w:sz w:val="21"/>
        </w:rPr>
        <w:t xml:space="preserve">— OK, thanks for reminding that.        </w:t>
      </w:r>
    </w:p>
    <w:p>
      <w:pPr>
        <w:spacing w:after="0"/>
        <w:ind w:left="150"/>
        <w:jc w:val="left"/>
      </w:pPr>
      <w:r>
        <w:rPr>
          <w:b w:val="false"/>
          <w:i w:val="false"/>
          <w:color w:val="000000"/>
          <w:sz w:val="21"/>
        </w:rPr>
        <w:t>A、turn off</w:t>
      </w:r>
      <w:r>
        <w:br/>
      </w:r>
      <w:r>
        <w:rPr>
          <w:b w:val="false"/>
          <w:i w:val="false"/>
          <w:color w:val="000000"/>
          <w:sz w:val="21"/>
        </w:rPr>
        <w:t>B、take off</w:t>
      </w:r>
      <w:r>
        <w:br/>
      </w:r>
      <w:r>
        <w:rPr>
          <w:b w:val="false"/>
          <w:i w:val="false"/>
          <w:color w:val="000000"/>
          <w:sz w:val="21"/>
        </w:rPr>
        <w:t>C、put off</w:t>
      </w:r>
      <w:r>
        <w:br/>
      </w:r>
      <w:r>
        <w:rPr>
          <w:b w:val="false"/>
          <w:i w:val="false"/>
          <w:color w:val="000000"/>
          <w:sz w:val="21"/>
        </w:rPr>
        <w:t>D、get off</w:t>
      </w:r>
    </w:p>
    <w:p>
      <w:pPr>
        <w:spacing w:after="0"/>
        <w:ind w:left="0"/>
        <w:jc w:val="left"/>
      </w:pPr>
      <w:r>
        <w:rPr>
          <w:b w:val="false"/>
          <w:i w:val="false"/>
          <w:color w:val="000000"/>
          <w:sz w:val="21"/>
        </w:rPr>
        <w:t>13、— Driving to work used to be popular.</w:t>
      </w:r>
      <w:r>
        <w:br/>
      </w:r>
      <w:r>
        <w:rPr>
          <w:b w:val="false"/>
          <w:i w:val="false"/>
          <w:color w:val="000000"/>
          <w:sz w:val="21"/>
        </w:rPr>
        <w:t xml:space="preserve">— That was true. But ________, more and more people go to work by bike to avoid traffic.        </w:t>
      </w:r>
    </w:p>
    <w:p>
      <w:pPr>
        <w:spacing w:after="0"/>
        <w:ind w:left="150"/>
        <w:jc w:val="left"/>
      </w:pPr>
      <w:r>
        <w:rPr>
          <w:b w:val="false"/>
          <w:i w:val="false"/>
          <w:color w:val="000000"/>
          <w:sz w:val="21"/>
        </w:rPr>
        <w:t>A、suddenly</w:t>
      </w:r>
      <w:r>
        <w:br/>
      </w:r>
      <w:r>
        <w:rPr>
          <w:b w:val="false"/>
          <w:i w:val="false"/>
          <w:color w:val="000000"/>
          <w:sz w:val="21"/>
        </w:rPr>
        <w:t>B、luckily</w:t>
      </w:r>
      <w:r>
        <w:br/>
      </w:r>
      <w:r>
        <w:rPr>
          <w:b w:val="false"/>
          <w:i w:val="false"/>
          <w:color w:val="000000"/>
          <w:sz w:val="21"/>
        </w:rPr>
        <w:t>C、widely</w:t>
      </w:r>
      <w:r>
        <w:br/>
      </w:r>
      <w:r>
        <w:rPr>
          <w:b w:val="false"/>
          <w:i w:val="false"/>
          <w:color w:val="000000"/>
          <w:sz w:val="21"/>
        </w:rPr>
        <w:t>D、lately</w:t>
      </w:r>
    </w:p>
    <w:p>
      <w:pPr>
        <w:spacing w:after="0"/>
        <w:ind w:left="0"/>
        <w:jc w:val="left"/>
      </w:pPr>
      <w:r>
        <w:rPr>
          <w:b w:val="false"/>
          <w:i w:val="false"/>
          <w:color w:val="000000"/>
          <w:sz w:val="21"/>
        </w:rPr>
        <w:t xml:space="preserve">14、She works hard ________ she can pass the final exam.        </w:t>
      </w:r>
    </w:p>
    <w:p>
      <w:pPr>
        <w:spacing w:after="0"/>
        <w:ind w:left="150"/>
        <w:jc w:val="left"/>
      </w:pPr>
      <w:r>
        <w:rPr>
          <w:b w:val="false"/>
          <w:i w:val="false"/>
          <w:color w:val="000000"/>
          <w:sz w:val="21"/>
        </w:rPr>
        <w:t>A、since</w:t>
      </w:r>
      <w:r>
        <w:br/>
      </w:r>
      <w:r>
        <w:rPr>
          <w:b w:val="false"/>
          <w:i w:val="false"/>
          <w:color w:val="000000"/>
          <w:sz w:val="21"/>
        </w:rPr>
        <w:t>B、as if</w:t>
      </w:r>
      <w:r>
        <w:br/>
      </w:r>
      <w:r>
        <w:rPr>
          <w:b w:val="false"/>
          <w:i w:val="false"/>
          <w:color w:val="000000"/>
          <w:sz w:val="21"/>
        </w:rPr>
        <w:t>C、unless</w:t>
      </w:r>
      <w:r>
        <w:br/>
      </w:r>
      <w:r>
        <w:rPr>
          <w:b w:val="false"/>
          <w:i w:val="false"/>
          <w:color w:val="000000"/>
          <w:sz w:val="21"/>
        </w:rPr>
        <w:t>D、so that</w:t>
      </w:r>
    </w:p>
    <w:p>
      <w:pPr>
        <w:spacing w:after="0"/>
        <w:ind w:left="0"/>
        <w:jc w:val="left"/>
      </w:pPr>
      <w:r>
        <w:rPr>
          <w:b w:val="false"/>
          <w:i w:val="false"/>
          <w:color w:val="000000"/>
          <w:sz w:val="21"/>
        </w:rPr>
        <w:t>15、— I wonder if we ________ four days off by the end of this month.</w:t>
      </w:r>
      <w:r>
        <w:br/>
      </w:r>
      <w:r>
        <w:rPr>
          <w:b w:val="false"/>
          <w:i w:val="false"/>
          <w:color w:val="000000"/>
          <w:sz w:val="21"/>
        </w:rPr>
        <w:t xml:space="preserve">— I hope so. But if our task ________ finished, we'll have to work overtime.        </w:t>
      </w:r>
    </w:p>
    <w:p>
      <w:pPr>
        <w:spacing w:after="0"/>
        <w:ind w:left="150"/>
        <w:jc w:val="left"/>
      </w:pPr>
      <w:r>
        <w:rPr>
          <w:b w:val="false"/>
          <w:i w:val="false"/>
          <w:color w:val="000000"/>
          <w:sz w:val="21"/>
        </w:rPr>
        <w:t>A、will have；won't</w:t>
      </w:r>
      <w:r>
        <w:br/>
      </w:r>
      <w:r>
        <w:rPr>
          <w:b w:val="false"/>
          <w:i w:val="false"/>
          <w:color w:val="000000"/>
          <w:sz w:val="21"/>
        </w:rPr>
        <w:t>B、have；won't</w:t>
      </w:r>
      <w:r>
        <w:br/>
      </w:r>
      <w:r>
        <w:rPr>
          <w:b w:val="false"/>
          <w:i w:val="false"/>
          <w:color w:val="000000"/>
          <w:sz w:val="21"/>
        </w:rPr>
        <w:t>C、will have；isn't</w:t>
      </w:r>
      <w:r>
        <w:br/>
      </w:r>
      <w:r>
        <w:rPr>
          <w:b w:val="false"/>
          <w:i w:val="false"/>
          <w:color w:val="000000"/>
          <w:sz w:val="21"/>
        </w:rPr>
        <w:t>D、have；doesn't</w:t>
      </w:r>
    </w:p>
    <w:p>
      <w:pPr>
        <w:spacing w:after="0"/>
        <w:ind w:left="0"/>
        <w:jc w:val="left"/>
      </w:pPr>
      <w:r>
        <w:rPr>
          <w:b w:val="false"/>
          <w:i w:val="false"/>
          <w:color w:val="000000"/>
          <w:sz w:val="21"/>
        </w:rPr>
        <w:t>16、— Do you know that Hangzhou is going to hold the 19th Asian Games in 2022?</w:t>
      </w:r>
      <w:r>
        <w:br/>
      </w:r>
      <w:r>
        <w:rPr>
          <w:b w:val="false"/>
          <w:i w:val="false"/>
          <w:color w:val="000000"/>
          <w:sz w:val="21"/>
        </w:rPr>
        <w:t xml:space="preserve"> — ________ news! I can't wait to watch the games.        </w:t>
      </w:r>
    </w:p>
    <w:p>
      <w:pPr>
        <w:spacing w:after="0"/>
        <w:ind w:left="150"/>
        <w:jc w:val="left"/>
      </w:pPr>
      <w:r>
        <w:rPr>
          <w:b w:val="false"/>
          <w:i w:val="false"/>
          <w:color w:val="000000"/>
          <w:sz w:val="21"/>
        </w:rPr>
        <w:t>A、What bad</w:t>
      </w:r>
      <w:r>
        <w:br/>
      </w:r>
      <w:r>
        <w:rPr>
          <w:b w:val="false"/>
          <w:i w:val="false"/>
          <w:color w:val="000000"/>
          <w:sz w:val="21"/>
        </w:rPr>
        <w:t>B、What good</w:t>
      </w:r>
      <w:r>
        <w:br/>
      </w:r>
      <w:r>
        <w:rPr>
          <w:b w:val="false"/>
          <w:i w:val="false"/>
          <w:color w:val="000000"/>
          <w:sz w:val="21"/>
        </w:rPr>
        <w:t>C、How bad</w:t>
      </w:r>
      <w:r>
        <w:br/>
      </w:r>
      <w:r>
        <w:rPr>
          <w:b w:val="false"/>
          <w:i w:val="false"/>
          <w:color w:val="000000"/>
          <w:sz w:val="21"/>
        </w:rPr>
        <w:t>D、How good</w:t>
      </w:r>
    </w:p>
    <w:p>
      <w:pPr>
        <w:spacing w:after="0"/>
        <w:ind w:left="0"/>
        <w:jc w:val="left"/>
      </w:pPr>
      <w:r>
        <w:rPr>
          <w:b w:val="false"/>
          <w:i w:val="false"/>
          <w:color w:val="000000"/>
          <w:sz w:val="21"/>
        </w:rPr>
        <w:t xml:space="preserve">17、The documentary Under the Dome (《苍穹之下》)  which ________ by Chai Jing showed us that the air pollution in China was very serious.        </w:t>
      </w:r>
    </w:p>
    <w:p>
      <w:pPr>
        <w:spacing w:after="0"/>
        <w:ind w:left="150"/>
        <w:jc w:val="left"/>
      </w:pPr>
      <w:r>
        <w:rPr>
          <w:b w:val="false"/>
          <w:i w:val="false"/>
          <w:color w:val="000000"/>
          <w:sz w:val="21"/>
        </w:rPr>
        <w:t>A、produces</w:t>
      </w:r>
      <w:r>
        <w:br/>
      </w:r>
      <w:r>
        <w:rPr>
          <w:b w:val="false"/>
          <w:i w:val="false"/>
          <w:color w:val="000000"/>
          <w:sz w:val="21"/>
        </w:rPr>
        <w:t>B、produced</w:t>
      </w:r>
      <w:r>
        <w:br/>
      </w:r>
      <w:r>
        <w:rPr>
          <w:b w:val="false"/>
          <w:i w:val="false"/>
          <w:color w:val="000000"/>
          <w:sz w:val="21"/>
        </w:rPr>
        <w:t>C、is produced</w:t>
      </w:r>
      <w:r>
        <w:br/>
      </w:r>
      <w:r>
        <w:rPr>
          <w:b w:val="false"/>
          <w:i w:val="false"/>
          <w:color w:val="000000"/>
          <w:sz w:val="21"/>
        </w:rPr>
        <w:t>D、was produced</w:t>
      </w:r>
    </w:p>
    <w:p>
      <w:pPr>
        <w:spacing w:after="0"/>
        <w:ind w:left="0"/>
        <w:jc w:val="left"/>
      </w:pPr>
      <w:r>
        <w:rPr>
          <w:b w:val="false"/>
          <w:i w:val="false"/>
          <w:color w:val="000000"/>
          <w:sz w:val="21"/>
        </w:rPr>
        <w:t xml:space="preserve">18、This is the most interesting photo ________ I took in Hainan last year.        </w:t>
      </w:r>
    </w:p>
    <w:p>
      <w:pPr>
        <w:spacing w:after="0"/>
        <w:ind w:left="150"/>
        <w:jc w:val="left"/>
      </w:pPr>
      <w:r>
        <w:rPr>
          <w:b w:val="false"/>
          <w:i w:val="false"/>
          <w:color w:val="000000"/>
          <w:sz w:val="21"/>
        </w:rPr>
        <w:t>A、that</w:t>
      </w:r>
      <w:r>
        <w:br/>
      </w:r>
      <w:r>
        <w:rPr>
          <w:b w:val="false"/>
          <w:i w:val="false"/>
          <w:color w:val="000000"/>
          <w:sz w:val="21"/>
        </w:rPr>
        <w:t>B、who</w:t>
      </w:r>
      <w:r>
        <w:br/>
      </w:r>
      <w:r>
        <w:rPr>
          <w:b w:val="false"/>
          <w:i w:val="false"/>
          <w:color w:val="000000"/>
          <w:sz w:val="21"/>
        </w:rPr>
        <w:t>C、what</w:t>
      </w:r>
      <w:r>
        <w:br/>
      </w:r>
      <w:r>
        <w:rPr>
          <w:b w:val="false"/>
          <w:i w:val="false"/>
          <w:color w:val="000000"/>
          <w:sz w:val="21"/>
        </w:rPr>
        <w:t>D、which</w:t>
      </w:r>
    </w:p>
    <w:p>
      <w:pPr>
        <w:spacing w:after="0"/>
        <w:ind w:left="0"/>
        <w:jc w:val="left"/>
      </w:pPr>
      <w:r>
        <w:rPr>
          <w:b w:val="false"/>
          <w:i w:val="false"/>
          <w:color w:val="000000"/>
          <w:sz w:val="21"/>
        </w:rPr>
        <w:t>19、— Excuse me, Sir. Could you please tell me the way to the Bird Nest?</w:t>
      </w:r>
      <w:r>
        <w:br/>
      </w:r>
      <w:r>
        <w:rPr>
          <w:b w:val="false"/>
          <w:i w:val="false"/>
          <w:color w:val="000000"/>
          <w:sz w:val="21"/>
        </w:rPr>
        <w:t xml:space="preserve">— ________ . I am new here. You'd better ask someone else.        </w:t>
      </w:r>
    </w:p>
    <w:p>
      <w:pPr>
        <w:spacing w:after="0"/>
        <w:ind w:left="150"/>
        <w:jc w:val="left"/>
      </w:pPr>
      <w:r>
        <w:rPr>
          <w:b w:val="false"/>
          <w:i w:val="false"/>
          <w:color w:val="000000"/>
          <w:sz w:val="21"/>
        </w:rPr>
        <w:t>A、My pleasure</w:t>
      </w:r>
      <w:r>
        <w:br/>
      </w:r>
      <w:r>
        <w:rPr>
          <w:b w:val="false"/>
          <w:i w:val="false"/>
          <w:color w:val="000000"/>
          <w:sz w:val="21"/>
        </w:rPr>
        <w:t>B、I am sorry</w:t>
      </w:r>
      <w:r>
        <w:br/>
      </w:r>
      <w:r>
        <w:rPr>
          <w:b w:val="false"/>
          <w:i w:val="false"/>
          <w:color w:val="000000"/>
          <w:sz w:val="21"/>
        </w:rPr>
        <w:t>C、Not at all</w:t>
      </w:r>
      <w:r>
        <w:br/>
      </w:r>
      <w:r>
        <w:rPr>
          <w:b w:val="false"/>
          <w:i w:val="false"/>
          <w:color w:val="000000"/>
          <w:sz w:val="21"/>
        </w:rPr>
        <w:t>D、Glad to hear that</w:t>
      </w:r>
    </w:p>
    <w:p>
      <w:pPr>
        <w:spacing w:after="0"/>
        <w:ind w:left="0"/>
        <w:jc w:val="left"/>
      </w:pPr>
      <w:r>
        <w:rPr>
          <w:b w:val="false"/>
          <w:i w:val="false"/>
          <w:color w:val="000000"/>
          <w:sz w:val="21"/>
        </w:rPr>
        <w:t>20、— Can you predict _______ ?</w:t>
      </w:r>
      <w:r>
        <w:br/>
      </w:r>
      <w:r>
        <w:rPr>
          <w:b w:val="false"/>
          <w:i w:val="false"/>
          <w:color w:val="000000"/>
          <w:sz w:val="21"/>
        </w:rPr>
        <w:t xml:space="preserve">— It is said humans can live to 200 years.        </w:t>
      </w:r>
    </w:p>
    <w:p>
      <w:pPr>
        <w:spacing w:after="0"/>
        <w:ind w:left="150"/>
        <w:jc w:val="left"/>
      </w:pPr>
      <w:r>
        <w:rPr>
          <w:b w:val="false"/>
          <w:i w:val="false"/>
          <w:color w:val="000000"/>
          <w:sz w:val="21"/>
        </w:rPr>
        <w:t>A、how long can humans live</w:t>
      </w:r>
      <w:r>
        <w:br/>
      </w:r>
      <w:r>
        <w:rPr>
          <w:b w:val="false"/>
          <w:i w:val="false"/>
          <w:color w:val="000000"/>
          <w:sz w:val="21"/>
        </w:rPr>
        <w:t>B、how long humans can live</w:t>
      </w:r>
      <w:r>
        <w:br/>
      </w:r>
      <w:r>
        <w:rPr>
          <w:b w:val="false"/>
          <w:i w:val="false"/>
          <w:color w:val="000000"/>
          <w:sz w:val="21"/>
        </w:rPr>
        <w:t>C、how soon can humans live</w:t>
      </w:r>
      <w:r>
        <w:br/>
      </w:r>
      <w:r>
        <w:rPr>
          <w:b w:val="false"/>
          <w:i w:val="false"/>
          <w:color w:val="000000"/>
          <w:sz w:val="21"/>
        </w:rPr>
        <w:t>D、how soon humans can live</w:t>
      </w:r>
    </w:p>
    <w:p>
      <w:pPr>
        <w:rPr/>
      </w:pPr>
      <w:r>
        <w:rPr>
          <w:b w:val="on"/>
          <w:bCs w:val="on"/>
          <w:sz w:val="24"/>
          <w:szCs w:val="24"/>
        </w:rPr>
        <w:t xml:space="preserve">二、完形填空</w:t>
      </w:r>
    </w:p>
    <w:p>
      <w:pPr>
        <w:spacing w:after="0"/>
        <w:ind w:left="0"/>
        <w:jc w:val="left"/>
      </w:pPr>
      <w:r>
        <w:rPr>
          <w:b w:val="false"/>
          <w:i w:val="false"/>
          <w:color w:val="000000"/>
          <w:sz w:val="21"/>
        </w:rPr>
        <w:t>21、通读下面短文，掌握其大意，然后在各小题所给的四个选项中，选出一个最佳答案。</w:t>
      </w:r>
      <w:r>
        <w:br/>
      </w:r>
      <w:r>
        <w:rPr>
          <w:b w:val="false"/>
          <w:i w:val="false"/>
          <w:color w:val="000000"/>
          <w:sz w:val="21"/>
        </w:rPr>
        <w:t xml:space="preserve">    Every April, there is a special day when people remember and honor their ancestors (祖先). It is called Tomb (坟墓)-Sweeping Day, also known as Qingming Festival. This year, the day </w:t>
      </w:r>
      <w:r>
        <w:rPr>
          <w:b w:val="false"/>
          <w:i w:val="false"/>
          <w:color w:val="000000"/>
          <w:sz w:val="21"/>
          <w:u w:val="single"/>
        </w:rPr>
        <w:t xml:space="preserve">        1       </w:t>
      </w:r>
      <w:r>
        <w:rPr>
          <w:b w:val="false"/>
          <w:i w:val="false"/>
          <w:color w:val="000000"/>
          <w:sz w:val="21"/>
        </w:rPr>
        <w:t> on April 4th.</w:t>
      </w:r>
      <w:r>
        <w:br/>
      </w:r>
      <w:r>
        <w:rPr>
          <w:b w:val="false"/>
          <w:i w:val="false"/>
          <w:color w:val="000000"/>
          <w:sz w:val="21"/>
        </w:rPr>
        <w:t>    Tomb-Sweeping Day is a(n)</w:t>
      </w:r>
      <w:r>
        <w:rPr>
          <w:b w:val="false"/>
          <w:i w:val="false"/>
          <w:color w:val="000000"/>
          <w:sz w:val="21"/>
          <w:u w:val="single"/>
        </w:rPr>
        <w:t xml:space="preserve">        2       </w:t>
      </w:r>
      <w:r>
        <w:rPr>
          <w:b w:val="false"/>
          <w:i w:val="false"/>
          <w:color w:val="000000"/>
          <w:sz w:val="21"/>
        </w:rPr>
        <w:t xml:space="preserve"> Chinese festival. It began over 2,000 years ago. A well-known poem by the Tang Dynasty poet Du Mu </w:t>
      </w:r>
      <w:r>
        <w:rPr>
          <w:b w:val="false"/>
          <w:i w:val="false"/>
          <w:color w:val="000000"/>
          <w:sz w:val="21"/>
          <w:u w:val="single"/>
        </w:rPr>
        <w:t xml:space="preserve">        3       </w:t>
      </w:r>
      <w:r>
        <w:rPr>
          <w:b w:val="false"/>
          <w:i w:val="false"/>
          <w:color w:val="000000"/>
          <w:sz w:val="21"/>
        </w:rPr>
        <w:t> the day: “Rains fall heavily as Qingming comes, and passersby with lowered spirits go. A drizzling rain falls on the mourning Day, the mourner's heart is breaking on his way.”</w:t>
      </w:r>
      <w:r>
        <w:br/>
      </w:r>
      <w:r>
        <w:rPr>
          <w:b w:val="false"/>
          <w:i w:val="false"/>
          <w:color w:val="000000"/>
          <w:sz w:val="21"/>
        </w:rPr>
        <w:t xml:space="preserve">    Tomb-Sweeping Day has been a public </w:t>
      </w:r>
      <w:r>
        <w:rPr>
          <w:b w:val="false"/>
          <w:i w:val="false"/>
          <w:color w:val="000000"/>
          <w:sz w:val="21"/>
          <w:u w:val="single"/>
        </w:rPr>
        <w:t xml:space="preserve">        4       </w:t>
      </w:r>
      <w:r>
        <w:rPr>
          <w:b w:val="false"/>
          <w:i w:val="false"/>
          <w:color w:val="000000"/>
          <w:sz w:val="21"/>
        </w:rPr>
        <w:t> on the Chinese mainland since 2008. On this day,</w:t>
      </w:r>
      <w:r>
        <w:rPr>
          <w:b w:val="false"/>
          <w:i w:val="false"/>
          <w:color w:val="000000"/>
          <w:sz w:val="21"/>
          <w:u w:val="single"/>
        </w:rPr>
        <w:t xml:space="preserve">        5       </w:t>
      </w:r>
      <w:r>
        <w:rPr>
          <w:b w:val="false"/>
          <w:i w:val="false"/>
          <w:color w:val="000000"/>
          <w:sz w:val="21"/>
        </w:rPr>
        <w:t xml:space="preserve"> bring flowers, food and wine to their ancestors' tombs (坟墓). They put food like cakes and fruits in front of the tombs. After that, they </w:t>
      </w:r>
      <w:r>
        <w:rPr>
          <w:b w:val="false"/>
          <w:i w:val="false"/>
          <w:color w:val="000000"/>
          <w:sz w:val="21"/>
          <w:u w:val="single"/>
        </w:rPr>
        <w:t xml:space="preserve">        6       </w:t>
      </w:r>
      <w:r>
        <w:rPr>
          <w:b w:val="false"/>
          <w:i w:val="false"/>
          <w:color w:val="000000"/>
          <w:sz w:val="21"/>
        </w:rPr>
        <w:t> the dirt (尘土) off the tombs and remember their dead family members.</w:t>
      </w:r>
      <w:r>
        <w:br/>
      </w:r>
      <w:r>
        <w:rPr>
          <w:b w:val="false"/>
          <w:i w:val="false"/>
          <w:color w:val="000000"/>
          <w:sz w:val="21"/>
        </w:rPr>
        <w:t xml:space="preserve">    </w:t>
      </w:r>
      <w:r>
        <w:rPr>
          <w:b w:val="false"/>
          <w:i w:val="false"/>
          <w:color w:val="000000"/>
          <w:sz w:val="21"/>
          <w:u w:val="single"/>
        </w:rPr>
        <w:t xml:space="preserve">        7       </w:t>
      </w:r>
      <w:r>
        <w:rPr>
          <w:b w:val="false"/>
          <w:i w:val="false"/>
          <w:color w:val="000000"/>
          <w:sz w:val="21"/>
        </w:rPr>
        <w:t xml:space="preserve"> do Chinese people do this? That's because people think that visiting tombs during Qingming Festival is to </w:t>
      </w:r>
      <w:r>
        <w:rPr>
          <w:b w:val="false"/>
          <w:i w:val="false"/>
          <w:color w:val="000000"/>
          <w:sz w:val="21"/>
          <w:u w:val="single"/>
        </w:rPr>
        <w:t xml:space="preserve">        8       </w:t>
      </w:r>
      <w:r>
        <w:rPr>
          <w:b w:val="false"/>
          <w:i w:val="false"/>
          <w:color w:val="000000"/>
          <w:sz w:val="21"/>
        </w:rPr>
        <w:t> respect (尊重) to their dead family members.</w:t>
      </w:r>
      <w:r>
        <w:br/>
      </w:r>
      <w:r>
        <w:rPr>
          <w:b w:val="false"/>
          <w:i w:val="false"/>
          <w:color w:val="000000"/>
          <w:sz w:val="21"/>
        </w:rPr>
        <w:t xml:space="preserve">    However, Tomb-Sweeping Day is not only about this. During that time, the weather is getting </w:t>
      </w:r>
      <w:r>
        <w:rPr>
          <w:b w:val="false"/>
          <w:i w:val="false"/>
          <w:color w:val="000000"/>
          <w:sz w:val="21"/>
          <w:u w:val="single"/>
        </w:rPr>
        <w:t xml:space="preserve">        9       </w:t>
      </w:r>
      <w:r>
        <w:rPr>
          <w:b w:val="false"/>
          <w:i w:val="false"/>
          <w:color w:val="000000"/>
          <w:sz w:val="21"/>
        </w:rPr>
        <w:t xml:space="preserve">. So Tomb-Sweeping Day also means finally being able to garden and enjoy outdoor activities in China. Families often </w:t>
      </w:r>
      <w:r>
        <w:rPr>
          <w:b w:val="false"/>
          <w:i w:val="false"/>
          <w:color w:val="000000"/>
          <w:sz w:val="21"/>
          <w:u w:val="single"/>
        </w:rPr>
        <w:t xml:space="preserve">        10       </w:t>
      </w:r>
      <w:r>
        <w:rPr>
          <w:b w:val="false"/>
          <w:i w:val="false"/>
          <w:color w:val="000000"/>
          <w:sz w:val="21"/>
        </w:rPr>
        <w:t xml:space="preserve"> for outings or fly kites at this time.        </w:t>
      </w:r>
    </w:p>
    <w:tbl>
      <w:tblPr>
        <w:tblW w:w="0" w:type="auto"/>
        <w:tblBorders>
          <w:top w:val="none"/>
          <w:left w:val="none"/>
          <w:bottom w:val="none"/>
          <w:right w:val="none"/>
          <w:insideH w:val="none"/>
          <w:insideV w:val="none"/>
        </w:tblBorders>
      </w:tblPr>
      <w:tblGrid>
        <w:gridCol w:w="1824"/>
        <w:gridCol w:w="1482"/>
        <w:gridCol w:w="1938"/>
        <w:gridCol w:w="1824"/>
      </w:tblGrid>
      <w:tr>
        <w:trPr/>
        <w:tc>
          <w:tcPr>
            <w:tcBorders/>
            <w:tcMar>
              <w:top w:w="15" w:type="dxa"/>
              <w:left w:w="15" w:type="dxa"/>
              <w:bottom w:w="15" w:type="dxa"/>
              <w:right w:w="15" w:type="dxa"/>
            </w:tcMar>
            <w:vAlign w:val="center"/>
          </w:tcPr>
          <w:p>
            <w:pPr>
              <w:spacing w:after="0"/>
              <w:ind w:left="0"/>
              <w:jc w:val="left"/>
            </w:pPr>
            <w:r>
              <w:rPr>
                <w:b w:val="false"/>
                <w:i w:val="false"/>
                <w:color w:val="000000"/>
                <w:sz w:val="21"/>
              </w:rPr>
              <w:t>1. A. falls</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B. turns</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C. appears</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D. puts</w:t>
            </w:r>
          </w:p>
        </w:tc>
      </w:tr>
      <w:tr>
        <w:trPr/>
        <w:tc>
          <w:tcPr>
            <w:tcBorders/>
            <w:tcMar>
              <w:top w:w="15" w:type="dxa"/>
              <w:left w:w="15" w:type="dxa"/>
              <w:bottom w:w="15" w:type="dxa"/>
              <w:right w:w="15" w:type="dxa"/>
            </w:tcMar>
            <w:vAlign w:val="center"/>
          </w:tcPr>
          <w:p>
            <w:pPr>
              <w:spacing w:after="0"/>
              <w:ind w:left="0"/>
              <w:jc w:val="left"/>
            </w:pPr>
            <w:r>
              <w:rPr>
                <w:b w:val="false"/>
                <w:i w:val="false"/>
                <w:color w:val="000000"/>
                <w:sz w:val="21"/>
              </w:rPr>
              <w:t>2. A. popular</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B. famous</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C. traditional</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D. unhappy</w:t>
            </w:r>
          </w:p>
        </w:tc>
      </w:tr>
      <w:tr>
        <w:trPr/>
        <w:tc>
          <w:tcPr>
            <w:tcBorders/>
            <w:tcMar>
              <w:top w:w="15" w:type="dxa"/>
              <w:left w:w="15" w:type="dxa"/>
              <w:bottom w:w="15" w:type="dxa"/>
              <w:right w:w="15" w:type="dxa"/>
            </w:tcMar>
            <w:vAlign w:val="center"/>
          </w:tcPr>
          <w:p>
            <w:pPr>
              <w:spacing w:after="0"/>
              <w:ind w:left="0"/>
              <w:jc w:val="left"/>
            </w:pPr>
            <w:r>
              <w:rPr>
                <w:b w:val="false"/>
                <w:i w:val="false"/>
                <w:color w:val="000000"/>
                <w:sz w:val="21"/>
              </w:rPr>
              <w:t>3. A. explains</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B. describes</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C. draws</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D. paints</w:t>
            </w:r>
          </w:p>
        </w:tc>
      </w:tr>
      <w:tr>
        <w:trPr/>
        <w:tc>
          <w:tcPr>
            <w:tcBorders/>
            <w:tcMar>
              <w:top w:w="15" w:type="dxa"/>
              <w:left w:w="15" w:type="dxa"/>
              <w:bottom w:w="15" w:type="dxa"/>
              <w:right w:w="15" w:type="dxa"/>
            </w:tcMar>
            <w:vAlign w:val="center"/>
          </w:tcPr>
          <w:p>
            <w:pPr>
              <w:spacing w:after="0"/>
              <w:ind w:left="0"/>
              <w:jc w:val="left"/>
            </w:pPr>
            <w:r>
              <w:rPr>
                <w:b w:val="false"/>
                <w:i w:val="false"/>
                <w:color w:val="000000"/>
                <w:sz w:val="21"/>
              </w:rPr>
              <w:t>4. A. weekend</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B. weekday</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C. journey</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D. holiday</w:t>
            </w:r>
          </w:p>
        </w:tc>
      </w:tr>
      <w:tr>
        <w:trPr/>
        <w:tc>
          <w:tcPr>
            <w:tcBorders/>
            <w:tcMar>
              <w:top w:w="15" w:type="dxa"/>
              <w:left w:w="15" w:type="dxa"/>
              <w:bottom w:w="15" w:type="dxa"/>
              <w:right w:w="15" w:type="dxa"/>
            </w:tcMar>
            <w:vAlign w:val="center"/>
          </w:tcPr>
          <w:p>
            <w:pPr>
              <w:spacing w:after="0"/>
              <w:ind w:left="0"/>
              <w:jc w:val="left"/>
            </w:pPr>
            <w:r>
              <w:rPr>
                <w:b w:val="false"/>
                <w:i w:val="false"/>
                <w:color w:val="000000"/>
                <w:sz w:val="21"/>
              </w:rPr>
              <w:t>5. A. classes</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B. families</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C. friends</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D. groups</w:t>
            </w:r>
          </w:p>
        </w:tc>
      </w:tr>
      <w:tr>
        <w:trPr/>
        <w:tc>
          <w:tcPr>
            <w:tcBorders/>
            <w:tcMar>
              <w:top w:w="15" w:type="dxa"/>
              <w:left w:w="15" w:type="dxa"/>
              <w:bottom w:w="15" w:type="dxa"/>
              <w:right w:w="15" w:type="dxa"/>
            </w:tcMar>
            <w:vAlign w:val="center"/>
          </w:tcPr>
          <w:p>
            <w:pPr>
              <w:spacing w:after="0"/>
              <w:ind w:left="0"/>
              <w:jc w:val="left"/>
            </w:pPr>
            <w:r>
              <w:rPr>
                <w:b w:val="false"/>
                <w:i w:val="false"/>
                <w:color w:val="000000"/>
                <w:sz w:val="21"/>
              </w:rPr>
              <w:t>6. A. sweep</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B. keep</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C. turn</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D. go</w:t>
            </w:r>
          </w:p>
        </w:tc>
      </w:tr>
      <w:tr>
        <w:trPr/>
        <w:tc>
          <w:tcPr>
            <w:tcBorders/>
            <w:tcMar>
              <w:top w:w="15" w:type="dxa"/>
              <w:left w:w="15" w:type="dxa"/>
              <w:bottom w:w="15" w:type="dxa"/>
              <w:right w:w="15" w:type="dxa"/>
            </w:tcMar>
            <w:vAlign w:val="center"/>
          </w:tcPr>
          <w:p>
            <w:pPr>
              <w:spacing w:after="0"/>
              <w:ind w:left="0"/>
              <w:jc w:val="left"/>
            </w:pPr>
            <w:r>
              <w:rPr>
                <w:b w:val="false"/>
                <w:i w:val="false"/>
                <w:color w:val="000000"/>
                <w:sz w:val="21"/>
              </w:rPr>
              <w:t>7. A. Where</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B. When</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C. Why</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D. Who</w:t>
            </w:r>
          </w:p>
        </w:tc>
      </w:tr>
      <w:tr>
        <w:trPr/>
        <w:tc>
          <w:tcPr>
            <w:tcBorders/>
            <w:tcMar>
              <w:top w:w="15" w:type="dxa"/>
              <w:left w:w="15" w:type="dxa"/>
              <w:bottom w:w="15" w:type="dxa"/>
              <w:right w:w="15" w:type="dxa"/>
            </w:tcMar>
            <w:vAlign w:val="center"/>
          </w:tcPr>
          <w:p>
            <w:pPr>
              <w:spacing w:after="0"/>
              <w:ind w:left="0"/>
              <w:jc w:val="left"/>
            </w:pPr>
            <w:r>
              <w:rPr>
                <w:b w:val="false"/>
                <w:i w:val="false"/>
                <w:color w:val="000000"/>
                <w:sz w:val="21"/>
              </w:rPr>
              <w:t>8. A. bring</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B. show</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C. give</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D. take</w:t>
            </w:r>
          </w:p>
        </w:tc>
      </w:tr>
      <w:tr>
        <w:trPr/>
        <w:tc>
          <w:tcPr>
            <w:tcBorders/>
            <w:tcMar>
              <w:top w:w="15" w:type="dxa"/>
              <w:left w:w="15" w:type="dxa"/>
              <w:bottom w:w="15" w:type="dxa"/>
              <w:right w:w="15" w:type="dxa"/>
            </w:tcMar>
            <w:vAlign w:val="center"/>
          </w:tcPr>
          <w:p>
            <w:pPr>
              <w:spacing w:after="0"/>
              <w:ind w:left="0"/>
              <w:jc w:val="left"/>
            </w:pPr>
            <w:r>
              <w:rPr>
                <w:b w:val="false"/>
                <w:i w:val="false"/>
                <w:color w:val="000000"/>
                <w:sz w:val="21"/>
              </w:rPr>
              <w:t>9. A. warmer</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B. colder</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C. cooler</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D. shorter</w:t>
            </w:r>
          </w:p>
        </w:tc>
      </w:tr>
      <w:tr>
        <w:trPr/>
        <w:tc>
          <w:tcPr>
            <w:tcBorders/>
            <w:tcMar>
              <w:top w:w="15" w:type="dxa"/>
              <w:left w:w="15" w:type="dxa"/>
              <w:bottom w:w="15" w:type="dxa"/>
              <w:right w:w="15" w:type="dxa"/>
            </w:tcMar>
            <w:vAlign w:val="center"/>
          </w:tcPr>
          <w:p>
            <w:pPr>
              <w:spacing w:after="0"/>
              <w:ind w:left="0"/>
              <w:jc w:val="left"/>
            </w:pPr>
            <w:r>
              <w:rPr>
                <w:b w:val="false"/>
                <w:i w:val="false"/>
                <w:color w:val="000000"/>
                <w:sz w:val="21"/>
              </w:rPr>
              <w:t>10. A. have fun</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B. work hard</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C. pull together</w:t>
            </w:r>
          </w:p>
        </w:tc>
        <w:tc>
          <w:tcPr>
            <w:tcBorders/>
            <w:tcMar>
              <w:top w:w="15" w:type="dxa"/>
              <w:left w:w="15" w:type="dxa"/>
              <w:bottom w:w="15" w:type="dxa"/>
              <w:right w:w="15" w:type="dxa"/>
            </w:tcMar>
            <w:vAlign w:val="center"/>
          </w:tcPr>
          <w:p>
            <w:pPr>
              <w:spacing w:after="0"/>
              <w:ind w:left="0"/>
              <w:jc w:val="left"/>
            </w:pPr>
            <w:r>
              <w:rPr>
                <w:b w:val="false"/>
                <w:i w:val="false"/>
                <w:color w:val="000000"/>
                <w:sz w:val="21"/>
              </w:rPr>
              <w:t>D. get together</w:t>
            </w:r>
          </w:p>
        </w:tc>
      </w:tr>
    </w:tbl>
    <w:p>
      <w:pPr>
        <w:rPr/>
      </w:pPr>
      <w:r>
        <w:rPr>
          <w:b w:val="on"/>
          <w:bCs w:val="on"/>
          <w:sz w:val="24"/>
          <w:szCs w:val="24"/>
        </w:rPr>
        <w:t xml:space="preserve">三、阅读理解</w:t>
      </w:r>
    </w:p>
    <w:p>
      <w:pPr>
        <w:spacing w:after="0"/>
        <w:ind w:left="0"/>
        <w:jc w:val="left"/>
      </w:pPr>
      <w:r>
        <w:rPr>
          <w:b w:val="false"/>
          <w:i w:val="false"/>
          <w:color w:val="000000"/>
          <w:sz w:val="21"/>
        </w:rPr>
        <w:t>22、阅读理解</w:t>
      </w:r>
      <w:r>
        <w:br/>
      </w:r>
      <w:r>
        <w:rPr>
          <w:b w:val="false"/>
          <w:i w:val="false"/>
          <w:color w:val="000000"/>
          <w:sz w:val="21"/>
        </w:rPr>
        <w:t>    </w:t>
      </w:r>
      <w:r>
        <w:rPr>
          <w:b w:val="false"/>
          <w:i w:val="false"/>
          <w:color w:val="000000"/>
          <w:sz w:val="21"/>
          <w:u w:val="single"/>
        </w:rPr>
        <w:t>Minutes</w:t>
      </w:r>
      <w:r>
        <w:br/>
      </w:r>
      <w:r>
        <w:rPr>
          <w:b w:val="false"/>
          <w:i w:val="false"/>
          <w:color w:val="000000"/>
          <w:sz w:val="21"/>
        </w:rPr>
        <w:t>    Green Building Committee (委员会) Meeting, Wing Lung School</w:t>
      </w:r>
      <w:r>
        <w:br/>
      </w:r>
      <w:r>
        <w:rPr>
          <w:b w:val="false"/>
          <w:i w:val="false"/>
          <w:color w:val="000000"/>
          <w:sz w:val="21"/>
        </w:rPr>
        <w:t>    Date and time: 4 p.m. March 5th, 2017</w:t>
      </w:r>
      <w:r>
        <w:br/>
      </w:r>
      <w:r>
        <w:rPr>
          <w:b w:val="false"/>
          <w:i w:val="false"/>
          <w:color w:val="000000"/>
          <w:sz w:val="21"/>
        </w:rPr>
        <w:t>    Present: Mr. To (Principle), Ms. Man, Mr. Cheung, Ms. Sin (committee members)</w:t>
      </w:r>
      <w:r>
        <w:br/>
      </w:r>
      <w:r>
        <w:rPr>
          <w:b w:val="false"/>
          <w:i w:val="false"/>
          <w:color w:val="000000"/>
          <w:sz w:val="21"/>
        </w:rPr>
        <w:t>1）Opening</w:t>
      </w:r>
      <w:r>
        <w:br/>
      </w:r>
      <w:r>
        <w:rPr>
          <w:b w:val="false"/>
          <w:i w:val="false"/>
          <w:color w:val="000000"/>
          <w:sz w:val="21"/>
        </w:rPr>
        <w:t>    Mr. To opened the meeting and welcomed Ms. Sin as a new committee member.</w:t>
      </w:r>
      <w:r>
        <w:br/>
      </w:r>
      <w:r>
        <w:rPr>
          <w:b w:val="false"/>
          <w:i w:val="false"/>
          <w:color w:val="000000"/>
          <w:sz w:val="21"/>
        </w:rPr>
        <w:t>2）The Green Building Project</w:t>
      </w:r>
      <w:r>
        <w:br/>
      </w:r>
      <w:r>
        <w:rPr>
          <w:b w:val="false"/>
          <w:i w:val="false"/>
          <w:color w:val="000000"/>
          <w:sz w:val="21"/>
        </w:rPr>
        <w:t>    In order to make Wing Lung School more environmentally friendly and to make students take notice of  environmental problems, such as rising temperature of the Earth, it has been decided that work on The Green Building Project would begin in June.</w:t>
      </w:r>
      <w:r>
        <w:br/>
      </w:r>
      <w:r>
        <w:rPr>
          <w:b w:val="false"/>
          <w:i w:val="false"/>
          <w:color w:val="000000"/>
          <w:sz w:val="21"/>
        </w:rPr>
        <w:t>①Solar panels (太阳能电池板)</w:t>
      </w:r>
      <w:r>
        <w:br/>
      </w:r>
      <w:r>
        <w:rPr>
          <w:b w:val="false"/>
          <w:i w:val="false"/>
          <w:color w:val="000000"/>
          <w:sz w:val="21"/>
        </w:rPr>
        <w:t>    Plans to install solar panels on the rooftop of the main building have been decided.</w:t>
      </w:r>
      <w:r>
        <w:br/>
      </w:r>
      <w:r>
        <w:rPr>
          <w:b w:val="false"/>
          <w:i w:val="false"/>
          <w:color w:val="000000"/>
          <w:sz w:val="21"/>
        </w:rPr>
        <w:t>②Roof garden</w:t>
      </w:r>
      <w:r>
        <w:br/>
      </w:r>
      <w:r>
        <w:rPr>
          <w:b w:val="false"/>
          <w:i w:val="false"/>
          <w:color w:val="000000"/>
          <w:sz w:val="21"/>
        </w:rPr>
        <w:t>    Ms. Man pointed out that a roof garden could make the temperature in the main building become lower. However, it has been decided that the school could not afford to build a roof garden at present.</w:t>
      </w:r>
      <w:r>
        <w:br/>
      </w:r>
      <w:r>
        <w:rPr>
          <w:b w:val="false"/>
          <w:i w:val="false"/>
          <w:color w:val="000000"/>
          <w:sz w:val="21"/>
        </w:rPr>
        <w:t>③Water tank (水箱)</w:t>
      </w:r>
      <w:r>
        <w:br/>
      </w:r>
      <w:r>
        <w:rPr>
          <w:b w:val="false"/>
          <w:i w:val="false"/>
          <w:color w:val="000000"/>
          <w:sz w:val="21"/>
        </w:rPr>
        <w:t>    Plans for the installation (安装) of a water tank on the rooftop to collect water for toilets were passed.</w:t>
      </w:r>
      <w:r>
        <w:br/>
      </w:r>
      <w:r>
        <w:rPr>
          <w:b w:val="false"/>
          <w:i w:val="false"/>
          <w:color w:val="000000"/>
          <w:sz w:val="21"/>
        </w:rPr>
        <w:t>④Timers on light switches</w:t>
      </w:r>
      <w:r>
        <w:br/>
      </w:r>
      <w:r>
        <w:rPr>
          <w:b w:val="false"/>
          <w:i w:val="false"/>
          <w:color w:val="000000"/>
          <w:sz w:val="21"/>
        </w:rPr>
        <w:t>    It has been decided that timers would be installed on light switches in all classrooms so that lights would switch off automatically(自动地) at the end of the day.</w:t>
      </w:r>
      <w:r>
        <w:br/>
      </w:r>
      <w:r>
        <w:rPr>
          <w:b w:val="false"/>
          <w:i w:val="false"/>
          <w:color w:val="000000"/>
          <w:sz w:val="21"/>
        </w:rPr>
        <w:t>3）A speech</w:t>
      </w:r>
      <w:r>
        <w:br/>
      </w:r>
      <w:r>
        <w:rPr>
          <w:b w:val="false"/>
          <w:i w:val="false"/>
          <w:color w:val="000000"/>
          <w:sz w:val="21"/>
        </w:rPr>
        <w:t>    It was agreed that a speech would be given to tell students information about the project at 4 p.m. on March 28th in the school hall.</w:t>
      </w:r>
      <w:r>
        <w:br/>
      </w:r>
      <w:r>
        <w:rPr>
          <w:b w:val="false"/>
          <w:i w:val="false"/>
          <w:color w:val="000000"/>
          <w:sz w:val="21"/>
        </w:rPr>
        <w:t xml:space="preserve">4）There being no other business, the meeting was ended at 5 p.m.    </w:t>
      </w:r>
    </w:p>
    <w:p>
      <w:pPr>
        <w:spacing w:after="0"/>
        <w:ind w:left="0"/>
        <w:jc w:val="left"/>
      </w:pPr>
      <w:r>
        <w:rPr>
          <w:b w:val="false"/>
          <w:i w:val="false"/>
          <w:color w:val="000000"/>
          <w:sz w:val="21"/>
        </w:rPr>
        <w:t xml:space="preserve">(1)What does the word “minutes” mean in Chinese?        </w:t>
      </w:r>
    </w:p>
    <w:p>
      <w:pPr>
        <w:spacing w:after="0"/>
        <w:ind w:left="150"/>
        <w:jc w:val="left"/>
      </w:pPr>
      <w:r>
        <w:rPr>
          <w:b w:val="false"/>
          <w:i w:val="false"/>
          <w:color w:val="000000"/>
          <w:sz w:val="21"/>
        </w:rPr>
        <w:t>A、分钟</w:t>
      </w:r>
      <w:r>
        <w:br/>
      </w:r>
      <w:r>
        <w:rPr>
          <w:b w:val="false"/>
          <w:i w:val="false"/>
          <w:color w:val="000000"/>
          <w:sz w:val="21"/>
        </w:rPr>
        <w:t>B、一会儿</w:t>
      </w:r>
      <w:r>
        <w:br/>
      </w:r>
      <w:r>
        <w:rPr>
          <w:b w:val="false"/>
          <w:i w:val="false"/>
          <w:color w:val="000000"/>
          <w:sz w:val="21"/>
        </w:rPr>
        <w:t>C、会议记录</w:t>
      </w:r>
      <w:r>
        <w:br/>
      </w:r>
      <w:r>
        <w:rPr>
          <w:b w:val="false"/>
          <w:i w:val="false"/>
          <w:color w:val="000000"/>
          <w:sz w:val="21"/>
        </w:rPr>
        <w:t>D、统计表</w:t>
      </w:r>
    </w:p>
    <w:p>
      <w:pPr>
        <w:spacing w:after="0"/>
        <w:ind w:left="0"/>
        <w:jc w:val="left"/>
      </w:pPr>
      <w:r>
        <w:rPr>
          <w:b w:val="false"/>
          <w:i w:val="false"/>
          <w:color w:val="000000"/>
          <w:sz w:val="21"/>
        </w:rPr>
        <w:t xml:space="preserve">(2)Which is one of the purposes of the Green Building Project?        </w:t>
      </w:r>
    </w:p>
    <w:p>
      <w:pPr>
        <w:spacing w:after="0"/>
        <w:ind w:left="150"/>
        <w:jc w:val="left"/>
      </w:pPr>
      <w:r>
        <w:rPr>
          <w:b w:val="false"/>
          <w:i w:val="false"/>
          <w:color w:val="000000"/>
          <w:sz w:val="21"/>
        </w:rPr>
        <w:t>A、To build a roof garden.</w:t>
      </w:r>
      <w:r>
        <w:br/>
      </w:r>
      <w:r>
        <w:rPr>
          <w:b w:val="false"/>
          <w:i w:val="false"/>
          <w:color w:val="000000"/>
          <w:sz w:val="21"/>
        </w:rPr>
        <w:t>B、To install a water tank.</w:t>
      </w:r>
      <w:r>
        <w:br/>
      </w:r>
      <w:r>
        <w:rPr>
          <w:b w:val="false"/>
          <w:i w:val="false"/>
          <w:color w:val="000000"/>
          <w:sz w:val="21"/>
        </w:rPr>
        <w:t>C、To add new committee members.</w:t>
      </w:r>
      <w:r>
        <w:br/>
      </w:r>
      <w:r>
        <w:rPr>
          <w:b w:val="false"/>
          <w:i w:val="false"/>
          <w:color w:val="000000"/>
          <w:sz w:val="21"/>
        </w:rPr>
        <w:t>D、To make students pay more attention to the environment.</w:t>
      </w:r>
    </w:p>
    <w:p>
      <w:pPr>
        <w:spacing w:after="0"/>
        <w:ind w:left="0"/>
        <w:jc w:val="left"/>
      </w:pPr>
      <w:r>
        <w:rPr>
          <w:b w:val="false"/>
          <w:i w:val="false"/>
          <w:color w:val="000000"/>
          <w:sz w:val="21"/>
        </w:rPr>
        <w:t xml:space="preserve">(3)Which is TRUE about a roof garden?        </w:t>
      </w:r>
    </w:p>
    <w:p>
      <w:pPr>
        <w:spacing w:after="0"/>
        <w:ind w:left="150"/>
        <w:jc w:val="left"/>
      </w:pPr>
      <w:r>
        <w:rPr>
          <w:b w:val="false"/>
          <w:i w:val="false"/>
          <w:color w:val="000000"/>
          <w:sz w:val="21"/>
        </w:rPr>
        <w:t>A、It will be built in the building.</w:t>
      </w:r>
      <w:r>
        <w:br/>
      </w:r>
      <w:r>
        <w:rPr>
          <w:b w:val="false"/>
          <w:i w:val="false"/>
          <w:color w:val="000000"/>
          <w:sz w:val="21"/>
        </w:rPr>
        <w:t>B、It can make the temperature of the building roof  become lower.</w:t>
      </w:r>
      <w:r>
        <w:br/>
      </w:r>
      <w:r>
        <w:rPr>
          <w:b w:val="false"/>
          <w:i w:val="false"/>
          <w:color w:val="000000"/>
          <w:sz w:val="21"/>
        </w:rPr>
        <w:t>C、It won't be built now because of the high cost.</w:t>
      </w:r>
      <w:r>
        <w:br/>
      </w:r>
      <w:r>
        <w:rPr>
          <w:b w:val="false"/>
          <w:i w:val="false"/>
          <w:color w:val="000000"/>
          <w:sz w:val="21"/>
        </w:rPr>
        <w:t>D、It won't be built because the committee members don't agree.</w:t>
      </w:r>
    </w:p>
    <w:p>
      <w:pPr>
        <w:spacing w:after="0"/>
        <w:ind w:left="0"/>
        <w:jc w:val="left"/>
      </w:pPr>
      <w:r>
        <w:rPr>
          <w:b w:val="false"/>
          <w:i w:val="false"/>
          <w:color w:val="000000"/>
          <w:sz w:val="21"/>
        </w:rPr>
        <w:t xml:space="preserve">(4)How long did the meeting last?        </w:t>
      </w:r>
    </w:p>
    <w:p>
      <w:pPr>
        <w:spacing w:after="0"/>
        <w:ind w:left="150"/>
        <w:jc w:val="left"/>
      </w:pPr>
      <w:r>
        <w:rPr>
          <w:b w:val="false"/>
          <w:i w:val="false"/>
          <w:color w:val="000000"/>
          <w:sz w:val="21"/>
        </w:rPr>
        <w:t>A、An hour.</w:t>
      </w:r>
      <w:r>
        <w:br/>
      </w:r>
      <w:r>
        <w:rPr>
          <w:b w:val="false"/>
          <w:i w:val="false"/>
          <w:color w:val="000000"/>
          <w:sz w:val="21"/>
        </w:rPr>
        <w:t>B、13 hours.</w:t>
      </w:r>
      <w:r>
        <w:br/>
      </w:r>
      <w:r>
        <w:rPr>
          <w:b w:val="false"/>
          <w:i w:val="false"/>
          <w:color w:val="000000"/>
          <w:sz w:val="21"/>
        </w:rPr>
        <w:t>C、23 days.</w:t>
      </w:r>
      <w:r>
        <w:br/>
      </w:r>
      <w:r>
        <w:rPr>
          <w:b w:val="false"/>
          <w:i w:val="false"/>
          <w:color w:val="000000"/>
          <w:sz w:val="21"/>
        </w:rPr>
        <w:t>D、3 months.</w:t>
      </w:r>
    </w:p>
    <w:p>
      <w:pPr>
        <w:spacing w:after="0"/>
        <w:ind w:left="0"/>
        <w:jc w:val="left"/>
      </w:pPr>
      <w:r>
        <w:rPr>
          <w:b w:val="false"/>
          <w:i w:val="false"/>
          <w:color w:val="000000"/>
          <w:sz w:val="21"/>
        </w:rPr>
        <w:t xml:space="preserve">(5)What can we learn from the passage?        </w:t>
      </w:r>
    </w:p>
    <w:p>
      <w:pPr>
        <w:spacing w:after="0"/>
        <w:ind w:left="150"/>
        <w:jc w:val="left"/>
      </w:pPr>
      <w:r>
        <w:rPr>
          <w:b w:val="false"/>
          <w:i w:val="false"/>
          <w:color w:val="000000"/>
          <w:sz w:val="21"/>
        </w:rPr>
        <w:t>A、The building in Wing Lung School is green.</w:t>
      </w:r>
      <w:r>
        <w:br/>
      </w:r>
      <w:r>
        <w:rPr>
          <w:b w:val="false"/>
          <w:i w:val="false"/>
          <w:color w:val="000000"/>
          <w:sz w:val="21"/>
        </w:rPr>
        <w:t>B、The project is to build houses.</w:t>
      </w:r>
      <w:r>
        <w:br/>
      </w:r>
      <w:r>
        <w:rPr>
          <w:b w:val="false"/>
          <w:i w:val="false"/>
          <w:color w:val="000000"/>
          <w:sz w:val="21"/>
        </w:rPr>
        <w:t>C、Solar panels will be installed soon.</w:t>
      </w:r>
      <w:r>
        <w:br/>
      </w:r>
      <w:r>
        <w:rPr>
          <w:b w:val="false"/>
          <w:i w:val="false"/>
          <w:color w:val="000000"/>
          <w:sz w:val="21"/>
        </w:rPr>
        <w:t>D、Lights will be on itself at the beginning of the day.</w:t>
      </w:r>
    </w:p>
    <w:p>
      <w:pPr>
        <w:spacing w:after="0"/>
        <w:ind w:left="0"/>
        <w:jc w:val="left"/>
      </w:pPr>
      <w:r>
        <w:rPr>
          <w:b w:val="false"/>
          <w:i w:val="false"/>
          <w:color w:val="000000"/>
          <w:sz w:val="21"/>
        </w:rPr>
        <w:t>23、阅读理解</w:t>
      </w:r>
      <w:r>
        <w:br/>
      </w:r>
      <w:r>
        <w:rPr>
          <w:b w:val="false"/>
          <w:i w:val="false"/>
          <w:color w:val="000000"/>
          <w:sz w:val="21"/>
        </w:rPr>
        <w:t>April 29th, 2017</w:t>
      </w:r>
      <w:r>
        <w:br/>
      </w:r>
      <w:r>
        <w:rPr>
          <w:b w:val="false"/>
          <w:i w:val="false"/>
          <w:color w:val="000000"/>
          <w:sz w:val="21"/>
        </w:rPr>
        <w:t>Dear Sir,</w:t>
      </w:r>
      <w:r>
        <w:br/>
      </w:r>
      <w:r>
        <w:rPr>
          <w:b w:val="false"/>
          <w:i w:val="false"/>
          <w:color w:val="000000"/>
          <w:sz w:val="21"/>
        </w:rPr>
        <w:t xml:space="preserve">    I am writing to express my views on the article </w:t>
      </w:r>
      <w:r>
        <w:rPr>
          <w:b w:val="false"/>
          <w:i/>
          <w:color w:val="000000"/>
          <w:sz w:val="21"/>
        </w:rPr>
        <w:t>No End to World Hunger</w:t>
      </w:r>
      <w:r>
        <w:rPr>
          <w:b w:val="false"/>
          <w:i w:val="false"/>
          <w:color w:val="000000"/>
          <w:sz w:val="21"/>
        </w:rPr>
        <w:t xml:space="preserve"> in the </w:t>
      </w:r>
      <w:r>
        <w:rPr>
          <w:b w:val="false"/>
          <w:i/>
          <w:color w:val="000000"/>
          <w:sz w:val="21"/>
        </w:rPr>
        <w:t>City Times</w:t>
      </w:r>
      <w:r>
        <w:rPr>
          <w:b w:val="false"/>
          <w:i w:val="false"/>
          <w:color w:val="000000"/>
          <w:sz w:val="21"/>
        </w:rPr>
        <w:t xml:space="preserve"> on April 28th.</w:t>
      </w:r>
      <w:r>
        <w:br/>
      </w:r>
      <w:r>
        <w:rPr>
          <w:b w:val="false"/>
          <w:i w:val="false"/>
          <w:color w:val="000000"/>
          <w:sz w:val="21"/>
        </w:rPr>
        <w:t xml:space="preserve">    To begin with, I do not agree with the writer's claim(断言) that the world's population will grow to ten billion by 2050. Studies have shown that families in wealthy countries have fewer children. The world's population is </w:t>
      </w:r>
      <w:r>
        <w:rPr>
          <w:b w:val="false"/>
          <w:i w:val="false"/>
          <w:color w:val="000000"/>
          <w:sz w:val="21"/>
          <w:u w:val="single"/>
        </w:rPr>
        <w:t>unlikely</w:t>
      </w:r>
      <w:r>
        <w:rPr>
          <w:b w:val="false"/>
          <w:i w:val="false"/>
          <w:color w:val="000000"/>
          <w:sz w:val="21"/>
        </w:rPr>
        <w:t xml:space="preserve"> to grow so much because countries around the world are becoming richer.</w:t>
      </w:r>
      <w:r>
        <w:br/>
      </w:r>
      <w:r>
        <w:rPr>
          <w:b w:val="false"/>
          <w:i w:val="false"/>
          <w:color w:val="000000"/>
          <w:sz w:val="21"/>
        </w:rPr>
        <w:t>    Secondly, it is said that we could have too little food in the future, I do not think so. With new farming technology, we might be able to grow other kinds crops. We already have new kinds of rice and cereals (谷物) that can grow more quickly and feed more people. At the same time, some scientists say that we have more than enough food in the world — it is just not shared evenly(平均地). I think that this may be true and, if it is, hunger is a problem that can be solved.</w:t>
      </w:r>
      <w:r>
        <w:br/>
      </w:r>
      <w:r>
        <w:rPr>
          <w:b w:val="false"/>
          <w:i w:val="false"/>
          <w:color w:val="000000"/>
          <w:sz w:val="21"/>
        </w:rPr>
        <w:t>   Finally, I do not think it is helpful to claim that there will be “no end to hunger”. We might not be able to solve the problem of the world hunger quickly, but there are many things that we can do. Cutting down on food waste and raising money to feed the hungry is easy enough to do.</w:t>
      </w:r>
      <w:r>
        <w:br/>
      </w:r>
      <w:r>
        <w:rPr>
          <w:b w:val="false"/>
          <w:i w:val="false"/>
          <w:color w:val="000000"/>
          <w:sz w:val="21"/>
        </w:rPr>
        <w:t>    Generally speaking, I strongly believe there can be an end to world hunger. However, we must be ready to take actions now.</w:t>
      </w:r>
      <w:r>
        <w:br/>
      </w:r>
      <w:r>
        <w:rPr>
          <w:b w:val="false"/>
          <w:i w:val="false"/>
          <w:color w:val="000000"/>
          <w:sz w:val="21"/>
        </w:rPr>
        <w:t>Yours faithfully,</w:t>
      </w:r>
      <w:r>
        <w:br/>
      </w:r>
      <w:r>
        <w:rPr>
          <w:b w:val="false"/>
          <w:i w:val="false"/>
          <w:color w:val="000000"/>
          <w:sz w:val="21"/>
        </w:rPr>
        <w:t xml:space="preserve">    Luks Ng    </w:t>
      </w:r>
    </w:p>
    <w:p>
      <w:pPr>
        <w:spacing w:after="0"/>
        <w:ind w:left="0"/>
        <w:jc w:val="left"/>
      </w:pPr>
      <w:r>
        <w:rPr>
          <w:b w:val="false"/>
          <w:i w:val="false"/>
          <w:color w:val="000000"/>
          <w:sz w:val="21"/>
        </w:rPr>
        <w:t xml:space="preserve">(1)What is the right order of the letter?        </w:t>
      </w:r>
    </w:p>
    <w:p>
      <w:pPr>
        <w:spacing w:after="0"/>
        <w:ind w:left="150"/>
        <w:jc w:val="left"/>
      </w:pPr>
      <w:r>
        <w:rPr>
          <w:b w:val="false"/>
          <w:i w:val="false"/>
          <w:color w:val="000000"/>
          <w:sz w:val="21"/>
        </w:rPr>
        <w:t>A、①date ②sender's name ③reason for writing ④arguments(辩论) ⑤conclusion(结论)</w:t>
      </w:r>
      <w:r>
        <w:br/>
      </w:r>
      <w:r>
        <w:rPr>
          <w:b w:val="false"/>
          <w:i w:val="false"/>
          <w:color w:val="000000"/>
          <w:sz w:val="21"/>
        </w:rPr>
        <w:t>⑥closing ⑦greeting</w:t>
      </w:r>
      <w:r>
        <w:br/>
      </w:r>
      <w:r>
        <w:rPr>
          <w:b w:val="false"/>
          <w:i w:val="false"/>
          <w:color w:val="000000"/>
          <w:sz w:val="21"/>
        </w:rPr>
        <w:t>B、①date ②greeting ③reason for writing  ④arguments ⑤conclusion ⑥closing ⑦sender's name</w:t>
      </w:r>
      <w:r>
        <w:br/>
      </w:r>
      <w:r>
        <w:rPr>
          <w:b w:val="false"/>
          <w:i w:val="false"/>
          <w:color w:val="000000"/>
          <w:sz w:val="21"/>
        </w:rPr>
        <w:t>C、①date ②greeting ③arguments ④reason for writing ⑤conclusion ⑥closing ⑦sender's name</w:t>
      </w:r>
      <w:r>
        <w:br/>
      </w:r>
      <w:r>
        <w:rPr>
          <w:b w:val="false"/>
          <w:i w:val="false"/>
          <w:color w:val="000000"/>
          <w:sz w:val="21"/>
        </w:rPr>
        <w:t>D、①sender's name ②greeting ③conclusion ④reason for writing ⑤arguments ⑥closing ⑦date</w:t>
      </w:r>
    </w:p>
    <w:p>
      <w:pPr>
        <w:spacing w:after="0"/>
        <w:ind w:left="0"/>
        <w:jc w:val="left"/>
      </w:pPr>
      <w:r>
        <w:rPr>
          <w:b w:val="false"/>
          <w:i w:val="false"/>
          <w:color w:val="000000"/>
          <w:sz w:val="21"/>
        </w:rPr>
        <w:t xml:space="preserve">(2)Why does the writer write the letter?        </w:t>
      </w:r>
    </w:p>
    <w:p>
      <w:pPr>
        <w:spacing w:after="0"/>
        <w:ind w:left="150"/>
        <w:jc w:val="left"/>
      </w:pPr>
      <w:r>
        <w:rPr>
          <w:b w:val="false"/>
          <w:i w:val="false"/>
          <w:color w:val="000000"/>
          <w:sz w:val="21"/>
        </w:rPr>
        <w:t>A、Because he is against world hunger.</w:t>
      </w:r>
      <w:r>
        <w:br/>
      </w:r>
      <w:r>
        <w:rPr>
          <w:b w:val="false"/>
          <w:i w:val="false"/>
          <w:color w:val="000000"/>
          <w:sz w:val="21"/>
        </w:rPr>
        <w:t>B、Because he thinks food will be enough.</w:t>
      </w:r>
      <w:r>
        <w:br/>
      </w:r>
      <w:r>
        <w:rPr>
          <w:b w:val="false"/>
          <w:i w:val="false"/>
          <w:color w:val="000000"/>
          <w:sz w:val="21"/>
        </w:rPr>
        <w:t>C、Because he wants to argue with the editor.</w:t>
      </w:r>
      <w:r>
        <w:br/>
      </w:r>
      <w:r>
        <w:rPr>
          <w:b w:val="false"/>
          <w:i w:val="false"/>
          <w:color w:val="000000"/>
          <w:sz w:val="21"/>
        </w:rPr>
        <w:t>D、Because he wants to express his views.</w:t>
      </w:r>
    </w:p>
    <w:p>
      <w:pPr>
        <w:spacing w:after="0"/>
        <w:ind w:left="0"/>
        <w:jc w:val="left"/>
      </w:pPr>
      <w:r>
        <w:rPr>
          <w:b w:val="false"/>
          <w:i w:val="false"/>
          <w:color w:val="000000"/>
          <w:sz w:val="21"/>
        </w:rPr>
        <w:t xml:space="preserve">(3)What does the underlined word “unlikely” in Paragraph 2 mean in Chinese?        </w:t>
      </w:r>
    </w:p>
    <w:p>
      <w:pPr>
        <w:spacing w:after="0"/>
        <w:ind w:left="150"/>
        <w:jc w:val="left"/>
      </w:pPr>
      <w:r>
        <w:rPr>
          <w:b w:val="false"/>
          <w:i w:val="false"/>
          <w:color w:val="000000"/>
          <w:sz w:val="21"/>
        </w:rPr>
        <w:t>A、喜欢的</w:t>
      </w:r>
      <w:r>
        <w:br/>
      </w:r>
      <w:r>
        <w:rPr>
          <w:b w:val="false"/>
          <w:i w:val="false"/>
          <w:color w:val="000000"/>
          <w:sz w:val="21"/>
        </w:rPr>
        <w:t>B、不喜欢的</w:t>
      </w:r>
      <w:r>
        <w:br/>
      </w:r>
      <w:r>
        <w:rPr>
          <w:b w:val="false"/>
          <w:i w:val="false"/>
          <w:color w:val="000000"/>
          <w:sz w:val="21"/>
        </w:rPr>
        <w:t>C、可能的</w:t>
      </w:r>
      <w:r>
        <w:br/>
      </w:r>
      <w:r>
        <w:rPr>
          <w:b w:val="false"/>
          <w:i w:val="false"/>
          <w:color w:val="000000"/>
          <w:sz w:val="21"/>
        </w:rPr>
        <w:t>D、不可能的</w:t>
      </w:r>
    </w:p>
    <w:p>
      <w:pPr>
        <w:spacing w:after="0"/>
        <w:ind w:left="0"/>
        <w:jc w:val="left"/>
      </w:pPr>
      <w:r>
        <w:rPr>
          <w:b w:val="false"/>
          <w:i w:val="false"/>
          <w:color w:val="000000"/>
          <w:sz w:val="21"/>
        </w:rPr>
        <w:t xml:space="preserve">(4)What can we learn about the article </w:t>
      </w:r>
      <w:r>
        <w:rPr>
          <w:b w:val="false"/>
          <w:i/>
          <w:color w:val="000000"/>
          <w:sz w:val="21"/>
        </w:rPr>
        <w:t>No End to World Hunger</w:t>
      </w:r>
      <w:r>
        <w:rPr>
          <w:b w:val="false"/>
          <w:i w:val="false"/>
          <w:color w:val="000000"/>
          <w:sz w:val="21"/>
        </w:rPr>
        <w:t xml:space="preserve">?        </w:t>
      </w:r>
    </w:p>
    <w:p>
      <w:pPr>
        <w:spacing w:after="0"/>
        <w:ind w:left="150"/>
        <w:jc w:val="left"/>
      </w:pPr>
      <w:r>
        <w:rPr>
          <w:b w:val="false"/>
          <w:i w:val="false"/>
          <w:color w:val="000000"/>
          <w:sz w:val="21"/>
        </w:rPr>
        <w:t xml:space="preserve">A、It is in the </w:t>
      </w:r>
      <w:r>
        <w:rPr>
          <w:b w:val="false"/>
          <w:i/>
          <w:color w:val="000000"/>
          <w:sz w:val="21"/>
        </w:rPr>
        <w:t>Times</w:t>
      </w:r>
      <w:r>
        <w:rPr>
          <w:b w:val="false"/>
          <w:i w:val="false"/>
          <w:color w:val="000000"/>
          <w:sz w:val="21"/>
        </w:rPr>
        <w:t>.</w:t>
      </w:r>
      <w:r>
        <w:br/>
      </w:r>
      <w:r>
        <w:rPr>
          <w:b w:val="false"/>
          <w:i w:val="false"/>
          <w:color w:val="000000"/>
          <w:sz w:val="21"/>
        </w:rPr>
        <w:t>B、It is written by Luks Ng.</w:t>
      </w:r>
      <w:r>
        <w:br/>
      </w:r>
      <w:r>
        <w:rPr>
          <w:b w:val="false"/>
          <w:i w:val="false"/>
          <w:color w:val="000000"/>
          <w:sz w:val="21"/>
        </w:rPr>
        <w:t>C、Its writer thinks there will be little food in the future.</w:t>
      </w:r>
      <w:r>
        <w:br/>
      </w:r>
      <w:r>
        <w:rPr>
          <w:b w:val="false"/>
          <w:i w:val="false"/>
          <w:color w:val="000000"/>
          <w:sz w:val="21"/>
        </w:rPr>
        <w:t>D、Its writer thinks the world's population will become small.</w:t>
      </w:r>
    </w:p>
    <w:p>
      <w:pPr>
        <w:spacing w:after="0"/>
        <w:ind w:left="0"/>
        <w:jc w:val="left"/>
      </w:pPr>
      <w:r>
        <w:rPr>
          <w:b w:val="false"/>
          <w:i w:val="false"/>
          <w:color w:val="000000"/>
          <w:sz w:val="21"/>
        </w:rPr>
        <w:t xml:space="preserve">(5)Which of the following is NOT the writer's views?        </w:t>
      </w:r>
    </w:p>
    <w:p>
      <w:pPr>
        <w:spacing w:after="0"/>
        <w:ind w:left="150"/>
        <w:jc w:val="left"/>
      </w:pPr>
      <w:r>
        <w:rPr>
          <w:b w:val="false"/>
          <w:i w:val="false"/>
          <w:color w:val="000000"/>
          <w:sz w:val="21"/>
        </w:rPr>
        <w:t>A、There will be no world hunger.</w:t>
      </w:r>
      <w:r>
        <w:br/>
      </w:r>
      <w:r>
        <w:rPr>
          <w:b w:val="false"/>
          <w:i w:val="false"/>
          <w:color w:val="000000"/>
          <w:sz w:val="21"/>
        </w:rPr>
        <w:t>B、Families have fewer children in wealthy countries.</w:t>
      </w:r>
      <w:r>
        <w:br/>
      </w:r>
      <w:r>
        <w:rPr>
          <w:b w:val="false"/>
          <w:i w:val="false"/>
          <w:color w:val="000000"/>
          <w:sz w:val="21"/>
        </w:rPr>
        <w:t>C、We can do something to solve the problem of world hunger.</w:t>
      </w:r>
      <w:r>
        <w:br/>
      </w:r>
      <w:r>
        <w:rPr>
          <w:b w:val="false"/>
          <w:i w:val="false"/>
          <w:color w:val="000000"/>
          <w:sz w:val="21"/>
        </w:rPr>
        <w:t>D、We can grow more crops with new farming technology.</w:t>
      </w:r>
    </w:p>
    <w:p>
      <w:pPr>
        <w:rPr/>
      </w:pPr>
      <w:r>
        <w:rPr>
          <w:b w:val="on"/>
          <w:bCs w:val="on"/>
          <w:sz w:val="24"/>
          <w:szCs w:val="24"/>
        </w:rPr>
        <w:t xml:space="preserve">四、任务型阅读</w:t>
      </w:r>
    </w:p>
    <w:p>
      <w:pPr>
        <w:spacing w:after="0"/>
        <w:ind w:left="0"/>
        <w:jc w:val="left"/>
      </w:pPr>
      <w:r>
        <w:rPr>
          <w:b w:val="false"/>
          <w:i w:val="false"/>
          <w:color w:val="000000"/>
          <w:sz w:val="21"/>
        </w:rPr>
        <w:t>24、配对阅读，左栏是五个人的个人情况介绍，右栏是七位医生的介绍。请为每个人选择相应的医生。</w:t>
      </w:r>
    </w:p>
    <w:tbl>
      <w:tblPr>
        <w:tblW w:w="0" w:type="auto"/>
        <w:tblInd w:w="115" w:type="dxa"/>
        <w:tblBorders>
          <w:top w:val="inset" w:color="000000" w:sz="8"/>
          <w:left w:val="inset" w:color="000000" w:sz="8"/>
          <w:bottom w:val="inset" w:color="000000" w:sz="8"/>
          <w:right w:val="inset" w:color="000000" w:sz="8"/>
          <w:insideH w:val="none"/>
          <w:insideV w:val="none"/>
        </w:tblBorders>
      </w:tblPr>
      <w:tblGrid>
        <w:gridCol w:w="3420"/>
        <w:gridCol w:w="3420"/>
      </w:tblGrid>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________Kent has endless work to do every day. He is under a lot of pressure and has trouble falling asleep at night.</w:t>
            </w:r>
            <w:r>
              <w:br/>
            </w:r>
            <w:r>
              <w:rPr>
                <w:b w:val="false"/>
                <w:i w:val="false"/>
                <w:color w:val="000000"/>
                <w:sz w:val="21"/>
              </w:rPr>
              <w:t xml:space="preserve">________Tom is an eight-year-old boy with a sweet tooth and he has already had four bad teeth. His mom is worried </w:t>
            </w:r>
            <w:r>
              <w:rPr>
                <w:b w:val="false"/>
                <w:i w:val="false"/>
                <w:color w:val="000000"/>
                <w:sz w:val="21"/>
                <w:u w:val="single"/>
              </w:rPr>
              <w:t>about his toothache.</w:t>
            </w:r>
            <w:r>
              <w:br/>
            </w:r>
            <w:r>
              <w:rPr>
                <w:b w:val="false"/>
                <w:i w:val="false"/>
                <w:color w:val="000000"/>
                <w:sz w:val="21"/>
              </w:rPr>
              <w:t>________Jack has been a heavy smoker for 20 years. He  decided to give up smoking because a body check showed he had heart problems.</w:t>
            </w:r>
            <w:r>
              <w:br/>
            </w:r>
            <w:r>
              <w:rPr>
                <w:b w:val="false"/>
                <w:i w:val="false"/>
                <w:color w:val="000000"/>
                <w:sz w:val="21"/>
              </w:rPr>
              <w:t>________Recently, Betty eats whatever she likes. She found herself putting on weight week by week but just can't stop eating.</w:t>
            </w:r>
            <w:r>
              <w:br/>
            </w:r>
            <w:r>
              <w:rPr>
                <w:b w:val="false"/>
                <w:i w:val="false"/>
                <w:color w:val="000000"/>
                <w:sz w:val="21"/>
              </w:rPr>
              <w:t>________Gina has a high fever because of the flu she caught at school. Her headache is so terrible that she has to stay in bed at home.</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b w:val="false"/>
                <w:i w:val="false"/>
                <w:color w:val="000000"/>
                <w:sz w:val="21"/>
              </w:rPr>
              <w:t>A．Famous home and abroad, Dr. Grey is one of the top doctors in the field of heart diseases. He has published (发表) over 100 papers in the area and got years of experience in performing heart operations (手术).</w:t>
            </w:r>
            <w:r>
              <w:br/>
            </w:r>
            <w:r>
              <w:rPr>
                <w:b w:val="false"/>
                <w:i w:val="false"/>
                <w:color w:val="000000"/>
                <w:sz w:val="21"/>
              </w:rPr>
              <w:t>B．Do you have problems with your teeth? Go to Dr. smith's. He is good at planting false (假的) teeth for people aged over 60. Nothing helps you feel better about yourself than to have perfect good teeth at an old age.</w:t>
            </w:r>
            <w:r>
              <w:br/>
            </w:r>
            <w:r>
              <w:rPr>
                <w:b w:val="false"/>
                <w:i w:val="false"/>
                <w:color w:val="000000"/>
                <w:sz w:val="21"/>
              </w:rPr>
              <w:t>C．Dr. Lee has got a doctor's degree in traditional Chinese and Western medicine. She is good at using both to treat flu patients while reducing (减少) their pain caused by high fever and terrible coughs.</w:t>
            </w:r>
            <w:r>
              <w:br/>
            </w:r>
            <w:r>
              <w:rPr>
                <w:b w:val="false"/>
                <w:i w:val="false"/>
                <w:color w:val="000000"/>
                <w:sz w:val="21"/>
              </w:rPr>
              <w:t>D．Dr. Chen is well experienced in helping patients get good sleep. He not only gives his patients good medical care but also provides them with useful advice on how to relax from their busy work.</w:t>
            </w:r>
            <w:r>
              <w:br/>
            </w:r>
            <w:r>
              <w:rPr>
                <w:b w:val="false"/>
                <w:i w:val="false"/>
                <w:color w:val="000000"/>
                <w:sz w:val="21"/>
              </w:rPr>
              <w:t>E．Dr. Wright is always ready to offer help on eating problems. He believes each patient needs a different plan to control his or her diet. He has helped hundreds of over-weight patients back to normal.</w:t>
            </w:r>
            <w:r>
              <w:br/>
            </w:r>
            <w:r>
              <w:rPr>
                <w:b w:val="false"/>
                <w:i w:val="false"/>
                <w:color w:val="000000"/>
                <w:sz w:val="21"/>
              </w:rPr>
              <w:t>F．Need help to make your children control their love for candies? Perhaps Dr. King can help. He is one of the best dentists in the city, with great skills in fixing bad teeth and communicating with kids to win their trust.</w:t>
            </w:r>
            <w:r>
              <w:br/>
            </w:r>
            <w:r>
              <w:rPr>
                <w:b w:val="false"/>
                <w:i w:val="false"/>
                <w:color w:val="000000"/>
                <w:sz w:val="21"/>
              </w:rPr>
              <w:t>G．Dr. Yang has developed some new ways to help patients give up smoking and they are proved to be successful in treating heavy smokers. She also does well in treating diseases caused by long-term smoking.</w:t>
            </w:r>
          </w:p>
        </w:tc>
      </w:tr>
    </w:tbl>
    <w:p>
      <w:pPr>
        <w:spacing w:after="0"/>
        <w:ind w:left="0"/>
        <w:jc w:val="left"/>
      </w:pPr>
      <w:r>
        <w:rPr>
          <w:b w:val="false"/>
          <w:i w:val="false"/>
          <w:color w:val="000000"/>
          <w:sz w:val="21"/>
        </w:rPr>
        <w:t>25、请阅读下面这篇文章，根据所提供的信息，完成信息卡。</w:t>
      </w:r>
      <w:r>
        <w:br/>
      </w:r>
      <w:r>
        <w:rPr>
          <w:b w:val="false"/>
          <w:i w:val="false"/>
          <w:color w:val="000000"/>
          <w:sz w:val="21"/>
        </w:rPr>
        <w:t>    A forest fire that burned 55 square kilometers was finally brought under control on Wednesday morning. The fire started on Sunday in Black Bear State Park and quickly spread to nearby areas.</w:t>
      </w:r>
      <w:r>
        <w:br/>
      </w:r>
      <w:r>
        <w:rPr>
          <w:b w:val="false"/>
          <w:i w:val="false"/>
          <w:color w:val="000000"/>
          <w:sz w:val="21"/>
        </w:rPr>
        <w:t>    On Monday, police evacuated (疏散) the small town of Lawson and asked the people to leave their homes. The fire destroyed 20 homes in the area and caused heavy damage (损坏) to 40 others.</w:t>
      </w:r>
      <w:r>
        <w:br/>
      </w:r>
      <w:r>
        <w:rPr>
          <w:b w:val="false"/>
          <w:i w:val="false"/>
          <w:color w:val="000000"/>
          <w:sz w:val="21"/>
        </w:rPr>
        <w:t>    Nobody was hurt. Officials said the damage to homes and cars was between $l million and $2 million. The fire spread quickly in the hot, dry weather. Firefighting was difficult because of strong winds. Firemen from 55 fire departments in the state joined the National Fire Service to put out the fire. Some kept fighting for 24 hours. Fire engines (消防车) and helicopters (直升机) dropped water onto the fire. In order to control the fire, firemen cleared a way around the fire.</w:t>
      </w:r>
      <w:r>
        <w:br/>
      </w:r>
      <w:r>
        <w:rPr>
          <w:b w:val="false"/>
          <w:i w:val="false"/>
          <w:color w:val="000000"/>
          <w:sz w:val="21"/>
        </w:rPr>
        <w:t>    Police closed King Road to traffic on Tuesday because of heavy smoke. Thousands of tourists had to drive an hour north to Queen Road to pass the fire area. Local police think open fires left by tourists might be the cause of the accident and ask tourists to follow the rules in case such accidents ever happen again.</w:t>
      </w:r>
    </w:p>
    <w:tbl>
      <w:tblPr>
        <w:tblW w:w="0" w:type="auto"/>
        <w:tblInd w:w="115" w:type="dxa"/>
        <w:tblBorders>
          <w:top w:val="inset" w:color="000000" w:sz="8"/>
          <w:left w:val="inset" w:color="000000" w:sz="8"/>
          <w:bottom w:val="inset" w:color="000000" w:sz="8"/>
          <w:right w:val="inset" w:color="000000" w:sz="8"/>
          <w:insideH w:val="none"/>
          <w:insideV w:val="none"/>
        </w:tblBorders>
      </w:tblPr>
      <w:tblGrid>
        <w:gridCol w:w="4446"/>
        <w:gridCol w:w="1026"/>
      </w:tblGrid>
      <w:tr>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Information Card</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The time when the fire was under control</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________</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The place where the fire started</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________</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The number of homes the fire destroyed</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________</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The reason why firefighting was hard</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________</w:t>
            </w:r>
          </w:p>
        </w:tc>
      </w:tr>
      <w:tr>
        <w:trPr/>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The cause of the fire might be</w:t>
            </w:r>
          </w:p>
        </w:tc>
        <w:tc>
          <w:tcPr>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b w:val="false"/>
                <w:i w:val="false"/>
                <w:color w:val="000000"/>
                <w:sz w:val="21"/>
              </w:rPr>
              <w:t>________</w:t>
            </w:r>
          </w:p>
        </w:tc>
      </w:tr>
    </w:tbl>
    <w:p>
      <w:pPr>
        <w:rPr/>
      </w:pPr>
      <w:r>
        <w:rPr>
          <w:b w:val="on"/>
          <w:bCs w:val="on"/>
          <w:sz w:val="24"/>
          <w:szCs w:val="24"/>
        </w:rPr>
        <w:t xml:space="preserve">五、短文填空</w:t>
      </w:r>
    </w:p>
    <w:p>
      <w:pPr>
        <w:spacing w:after="0"/>
        <w:ind w:left="0"/>
        <w:jc w:val="left"/>
      </w:pPr>
      <w:r>
        <w:rPr>
          <w:b w:val="false"/>
          <w:i w:val="false"/>
          <w:color w:val="000000"/>
          <w:sz w:val="21"/>
        </w:rPr>
        <w:t>26、请用适当的词完成下面的短文。每个空只能写一个形式正确、意义相符的单词。</w:t>
      </w:r>
      <w:r>
        <w:br/>
      </w:r>
      <w:r>
        <w:rPr>
          <w:b w:val="false"/>
          <w:i w:val="false"/>
          <w:color w:val="000000"/>
          <w:sz w:val="21"/>
        </w:rPr>
        <w:t>    Emperor penguins live in the Antarctic, one of the most extreme (极端的) environments in the world. The ________ there is so cold that the temperatures can fall to -40°C. They are the largest and heaviest kind of penguins in the world. They can hold their breath for up to 22 ________ and can go under the water as deep as 565m. They can swim almost as ________ as dolphins (海豚) 24 km per hour. They have to be able to swim fast, or they'll be ________ by killer whales for food.</w:t>
      </w:r>
      <w:r>
        <w:br/>
      </w:r>
      <w:r>
        <w:rPr>
          <w:b w:val="false"/>
          <w:i w:val="false"/>
          <w:color w:val="000000"/>
          <w:sz w:val="21"/>
        </w:rPr>
        <w:t>    The female (雌性的) penguin ________one egg each winter. She passes it to the male (雄性的) penguin. Then she goes back to the sea for two months to find food. The male stays with the egg and keeps it warm.________ the egg gets too cold, the baby penguin inside will  ________So the male keeps ________ egg off the ice and covers it with his stomach feathers (羽毛).</w:t>
      </w:r>
      <w:r>
        <w:br/>
      </w:r>
      <w:r>
        <w:rPr>
          <w:b w:val="false"/>
          <w:i w:val="false"/>
          <w:color w:val="000000"/>
          <w:sz w:val="21"/>
        </w:rPr>
        <w:t xml:space="preserve">    For the two months that the females are away, the males stay together to stay warm and protect each other ________ strong winds and snowstorms. During this time, they eat ________ because they can't leave their eggs until the females return.    </w:t>
      </w:r>
    </w:p>
    <w:p>
      <w:pPr>
        <w:rPr/>
      </w:pPr>
      <w:r>
        <w:rPr>
          <w:b w:val="on"/>
          <w:bCs w:val="on"/>
          <w:sz w:val="24"/>
          <w:szCs w:val="24"/>
        </w:rPr>
        <w:t xml:space="preserve">六、书面表达</w:t>
      </w:r>
    </w:p>
    <w:p>
      <w:pPr>
        <w:spacing w:after="0"/>
        <w:ind w:left="0"/>
        <w:jc w:val="left"/>
      </w:pPr>
      <w:r>
        <w:rPr>
          <w:b w:val="false"/>
          <w:i w:val="false"/>
          <w:color w:val="000000"/>
          <w:sz w:val="21"/>
        </w:rPr>
        <w:t>27、除了野地生火外，游客乱扔垃圾和在树上刻字留念也是景区常见的问题。假如你是地方环保组织Earth First的成员，请你根据以下要点，给游客写一封公开信，谈谈你的看法。</w:t>
      </w:r>
      <w:r>
        <w:br/>
      </w:r>
      <w:r>
        <w:rPr>
          <w:b w:val="false"/>
          <w:i w:val="false"/>
          <w:color w:val="000000"/>
          <w:sz w:val="21"/>
        </w:rPr>
        <w:t>内容包括：1．分别分析两种不文明行为可能带来的危害；</w:t>
      </w:r>
      <w:r>
        <w:br/>
      </w:r>
      <w:r>
        <w:rPr>
          <w:b w:val="false"/>
          <w:i w:val="false"/>
          <w:color w:val="000000"/>
          <w:sz w:val="21"/>
        </w:rPr>
        <w:t>2．针对这两种不文明行为提出建议；</w:t>
      </w:r>
      <w:r>
        <w:br/>
      </w:r>
      <w:r>
        <w:rPr>
          <w:b w:val="false"/>
          <w:i w:val="false"/>
          <w:color w:val="000000"/>
          <w:sz w:val="21"/>
        </w:rPr>
        <w:t>3．呼吁游客遵守规则，保护环境。</w:t>
      </w:r>
      <w:r>
        <w:br/>
      </w:r>
      <w:r>
        <w:rPr>
          <w:b w:val="false"/>
          <w:i w:val="false"/>
          <w:color w:val="000000"/>
          <w:sz w:val="21"/>
        </w:rPr>
        <w:t>作文要求：1．不能照抄原文；不得在作文中出现学校真实的名称和学生的真实姓名；</w:t>
      </w:r>
      <w:r>
        <w:br/>
      </w:r>
      <w:r>
        <w:rPr>
          <w:b w:val="false"/>
          <w:i w:val="false"/>
          <w:color w:val="000000"/>
          <w:sz w:val="21"/>
        </w:rPr>
        <w:t>2．语句连贯，词数80个左右。作文的开头已经给出，不计入总词数。</w:t>
      </w:r>
      <w:r>
        <w:br/>
      </w:r>
      <w:r>
        <w:rPr>
          <w:b w:val="false"/>
          <w:i w:val="false"/>
          <w:color w:val="000000"/>
          <w:sz w:val="21"/>
        </w:rPr>
        <w:t>Dear visitors,</w:t>
      </w:r>
      <w:r>
        <w:br/>
      </w:r>
      <w:r>
        <w:rPr>
          <w:b w:val="false"/>
          <w:i w:val="false"/>
          <w:color w:val="000000"/>
          <w:sz w:val="21"/>
        </w:rPr>
        <w:t>It is sad to hear that fires left by our tourists might be the cause of recent disaster.</w:t>
      </w:r>
      <w:r>
        <w:br/>
      </w:r>
      <w:r>
        <w:rPr>
          <w:b w:val="false"/>
          <w:i w:val="false"/>
          <w:color w:val="000000"/>
          <w:sz w:val="21"/>
        </w:rPr>
        <w:t>                 </w:t>
      </w:r>
      <w:r>
        <w:br/>
      </w:r>
      <w:r>
        <w:rPr>
          <w:b w:val="false"/>
          <w:i w:val="false"/>
          <w:color w:val="000000"/>
          <w:sz w:val="21"/>
        </w:rPr>
        <w:t>    Yours,</w:t>
      </w:r>
      <w:r>
        <w:br/>
      </w:r>
      <w:r>
        <w:rPr>
          <w:b w:val="false"/>
          <w:i w:val="false"/>
          <w:color w:val="000000"/>
          <w:sz w:val="21"/>
        </w:rPr>
        <w:t xml:space="preserve">    John    </w:t>
      </w:r>
    </w:p>
    <w:p>
      <w:r>
        <w:br w:type="page"/>
      </w:r>
    </w:p>
    <w:p>
      <w:pPr>
        <w:jc w:val="center"/>
        <w:rPr/>
      </w:pPr>
      <w:r>
        <w:rPr>
          <w:b w:val="on"/>
          <w:bCs w:val="on"/>
          <w:sz w:val="28"/>
          <w:szCs w:val="28"/>
        </w:rPr>
        <w:t xml:space="preserve">答案解析部分</w:t>
      </w:r>
    </w:p>
    <w:p>
      <w:pPr>
        <w:rPr/>
      </w:pPr>
      <w:r>
        <w:rPr/>
        <w:t xml:space="preserve">一、&lt;b &gt;单项选择&lt;/b&gt;  </w:t>
      </w:r>
    </w:p>
    <w:p>
      <w:pPr>
        <w:spacing w:after="0"/>
        <w:ind w:left="0"/>
        <w:jc w:val="left"/>
      </w:pPr>
      <w:r>
        <w:rPr>
          <w:b w:val="false"/>
          <w:i w:val="false"/>
          <w:color w:val="000000"/>
          <w:sz w:val="21"/>
        </w:rPr>
        <w:t>1、</w:t>
      </w:r>
      <w:r>
        <w:rPr>
          <w:b w:val="false"/>
          <w:i w:val="false"/>
          <w:color w:val="0000ff"/>
          <w:sz w:val="21"/>
        </w:rPr>
        <w:t>【答案】</w:t>
      </w:r>
      <w:r>
        <w:rPr>
          <w:b w:val="false"/>
          <w:i w:val="false"/>
          <w:color w:val="000000"/>
          <w:sz w:val="21"/>
        </w:rPr>
        <w:t xml:space="preserve">A                    </w:t>
      </w:r>
      <w:r>
        <w:br/>
      </w:r>
      <w:r>
        <w:rPr>
          <w:b w:val="false"/>
          <w:i w:val="false"/>
          <w:color w:val="0000ff"/>
          <w:sz w:val="21"/>
        </w:rPr>
        <w:t>【考点】</w:t>
      </w:r>
      <w:r>
        <w:rPr>
          <w:b w:val="false"/>
          <w:i w:val="false"/>
          <w:color w:val="000000"/>
          <w:sz w:val="21"/>
        </w:rPr>
        <w:t xml:space="preserve">不定冠词+序数词表示“又一、再一”概念                </w:t>
      </w:r>
      <w:r>
        <w:br/>
      </w:r>
      <w:r>
        <w:rPr>
          <w:b w:val="false"/>
          <w:i w:val="false"/>
          <w:color w:val="0000ff"/>
          <w:sz w:val="21"/>
        </w:rPr>
        <w:t>【解析】</w:t>
      </w:r>
      <w:r>
        <w:rPr>
          <w:b w:val="false"/>
          <w:i w:val="false"/>
          <w:color w:val="000000"/>
          <w:sz w:val="21"/>
        </w:rPr>
        <w:t>【分析】句意：当二胎政策在2016年一月一日被实施的时候，中国夫妇可以再要一个孩子。a和an都是不定冠词，修饰可数名词单数形式，表示泛指一个…；an用于元音发音开头的单词前；the是定冠词，修饰名词，表示特指。空后second是一个序数词，一般情况下是跟定冠词the搭配，表示特指第…个。但是这里根据句意可知，因为有了二胎政策，中国夫妇可以再要一个孩子，所以这里用不定冠词a，后面跟序数词，表示再一个，又一个。故选A。</w:t>
      </w:r>
      <w:r>
        <w:br/>
      </w:r>
      <w:r>
        <w:rPr>
          <w:b w:val="false"/>
          <w:i w:val="false"/>
          <w:color w:val="000000"/>
          <w:sz w:val="21"/>
        </w:rPr>
        <w:t xml:space="preserve">【点评】本题是冠词的考查。难点在于序数词前面用a表示又一，再一这个用法。很多学生会受序数词的影响选the。注意题意的整体把握。    </w:t>
      </w:r>
    </w:p>
    <w:p>
      <w:pPr>
        <w:spacing w:after="0"/>
        <w:ind w:left="0"/>
        <w:jc w:val="left"/>
      </w:pPr>
      <w:r>
        <w:rPr>
          <w:b w:val="false"/>
          <w:i w:val="false"/>
          <w:color w:val="000000"/>
          <w:sz w:val="21"/>
        </w:rPr>
        <w:t>2、</w:t>
      </w:r>
      <w:r>
        <w:rPr>
          <w:b w:val="false"/>
          <w:i w:val="false"/>
          <w:color w:val="0000ff"/>
          <w:sz w:val="21"/>
        </w:rPr>
        <w:t>【答案】</w:t>
      </w:r>
      <w:r>
        <w:rPr>
          <w:b w:val="false"/>
          <w:i w:val="false"/>
          <w:color w:val="000000"/>
          <w:sz w:val="21"/>
        </w:rPr>
        <w:t xml:space="preserve">C                    </w:t>
      </w:r>
      <w:r>
        <w:br/>
      </w:r>
      <w:r>
        <w:rPr>
          <w:b w:val="false"/>
          <w:i w:val="false"/>
          <w:color w:val="0000ff"/>
          <w:sz w:val="21"/>
        </w:rPr>
        <w:t>【考点】</w:t>
      </w:r>
      <w:r>
        <w:rPr>
          <w:b w:val="false"/>
          <w:i w:val="false"/>
          <w:color w:val="000000"/>
          <w:sz w:val="21"/>
        </w:rPr>
        <w:t xml:space="preserve">表示人或有生命的名词的所有格                </w:t>
      </w:r>
      <w:r>
        <w:br/>
      </w:r>
      <w:r>
        <w:rPr>
          <w:b w:val="false"/>
          <w:i w:val="false"/>
          <w:color w:val="0000ff"/>
          <w:sz w:val="21"/>
        </w:rPr>
        <w:t>【解析】</w:t>
      </w:r>
      <w:r>
        <w:rPr>
          <w:b w:val="false"/>
          <w:i w:val="false"/>
          <w:color w:val="000000"/>
          <w:sz w:val="21"/>
        </w:rPr>
        <w:t>【分析】句意：Brown先生是我父亲的一个朋友，他们经常在互联网上互相聊天。my father我的父亲；my fathers是复数形式；my father's我父亲的；my fathers'是复数后面的名词所有格形式。B和D不符合常理，先排除。a friend of my father's是双重所有格形式，表示我父亲的…。故应选C。</w:t>
      </w:r>
      <w:r>
        <w:br/>
      </w:r>
      <w:r>
        <w:rPr>
          <w:b w:val="false"/>
          <w:i w:val="false"/>
          <w:color w:val="000000"/>
          <w:sz w:val="21"/>
        </w:rPr>
        <w:t xml:space="preserve">【点评】本题主要是名词所有格的应用，掌握所有格的正确形式很重要    </w:t>
      </w:r>
    </w:p>
    <w:p>
      <w:pPr>
        <w:spacing w:after="0"/>
        <w:ind w:left="0"/>
        <w:jc w:val="left"/>
      </w:pPr>
      <w:r>
        <w:rPr>
          <w:b w:val="false"/>
          <w:i w:val="false"/>
          <w:color w:val="000000"/>
          <w:sz w:val="21"/>
        </w:rPr>
        <w:t>3、</w:t>
      </w:r>
      <w:r>
        <w:rPr>
          <w:b w:val="false"/>
          <w:i w:val="false"/>
          <w:color w:val="0000ff"/>
          <w:sz w:val="21"/>
        </w:rPr>
        <w:t>【答案】</w:t>
      </w:r>
      <w:r>
        <w:rPr>
          <w:b w:val="false"/>
          <w:i w:val="false"/>
          <w:color w:val="000000"/>
          <w:sz w:val="21"/>
        </w:rPr>
        <w:t xml:space="preserve">C                    </w:t>
      </w:r>
      <w:r>
        <w:br/>
      </w:r>
      <w:r>
        <w:rPr>
          <w:b w:val="false"/>
          <w:i w:val="false"/>
          <w:color w:val="0000ff"/>
          <w:sz w:val="21"/>
        </w:rPr>
        <w:t>【考点】</w:t>
      </w:r>
      <w:r>
        <w:rPr>
          <w:b w:val="false"/>
          <w:i w:val="false"/>
          <w:color w:val="000000"/>
          <w:sz w:val="21"/>
        </w:rPr>
        <w:t xml:space="preserve">序数词                </w:t>
      </w:r>
      <w:r>
        <w:br/>
      </w:r>
      <w:r>
        <w:rPr>
          <w:b w:val="false"/>
          <w:i w:val="false"/>
          <w:color w:val="0000ff"/>
          <w:sz w:val="21"/>
        </w:rPr>
        <w:t>【解析】</w:t>
      </w:r>
      <w:r>
        <w:rPr>
          <w:b w:val="false"/>
          <w:i w:val="false"/>
          <w:color w:val="000000"/>
          <w:sz w:val="21"/>
        </w:rPr>
        <w:t>【分析】句意：这是我第一次去美国参观，我以前从来没有去过那里。one一，是基数词；two二，基数词；first第一；second第二。根据句意I have never been there before可知，这是第一次，故应选C。</w:t>
      </w:r>
      <w:r>
        <w:br/>
      </w:r>
      <w:r>
        <w:rPr>
          <w:b w:val="false"/>
          <w:i w:val="false"/>
          <w:color w:val="000000"/>
          <w:sz w:val="21"/>
        </w:rPr>
        <w:t xml:space="preserve">【点评】本题是对数词的考查，基数词和序数词要分清，属于基础题型，注意题目的正确理解。    </w:t>
      </w:r>
    </w:p>
    <w:p>
      <w:pPr>
        <w:spacing w:after="0"/>
        <w:ind w:left="0"/>
        <w:jc w:val="left"/>
      </w:pPr>
      <w:r>
        <w:rPr>
          <w:b w:val="false"/>
          <w:i w:val="false"/>
          <w:color w:val="000000"/>
          <w:sz w:val="21"/>
        </w:rPr>
        <w:t>4、</w:t>
      </w:r>
      <w:r>
        <w:rPr>
          <w:b w:val="false"/>
          <w:i w:val="false"/>
          <w:color w:val="0000ff"/>
          <w:sz w:val="21"/>
        </w:rPr>
        <w:t>【答案】</w:t>
      </w:r>
      <w:r>
        <w:rPr>
          <w:b w:val="false"/>
          <w:i w:val="false"/>
          <w:color w:val="000000"/>
          <w:sz w:val="21"/>
        </w:rPr>
        <w:t xml:space="preserve">A                    </w:t>
      </w:r>
      <w:r>
        <w:br/>
      </w:r>
      <w:r>
        <w:rPr>
          <w:b w:val="false"/>
          <w:i w:val="false"/>
          <w:color w:val="0000ff"/>
          <w:sz w:val="21"/>
        </w:rPr>
        <w:t>【考点】</w:t>
      </w:r>
      <w:r>
        <w:rPr>
          <w:b w:val="false"/>
          <w:i w:val="false"/>
          <w:color w:val="000000"/>
          <w:sz w:val="21"/>
        </w:rPr>
        <w:t xml:space="preserve">主格的人称代词                </w:t>
      </w:r>
      <w:r>
        <w:br/>
      </w:r>
      <w:r>
        <w:rPr>
          <w:b w:val="false"/>
          <w:i w:val="false"/>
          <w:color w:val="0000ff"/>
          <w:sz w:val="21"/>
        </w:rPr>
        <w:t>【解析】</w:t>
      </w:r>
      <w:r>
        <w:rPr>
          <w:b w:val="false"/>
          <w:i w:val="false"/>
          <w:color w:val="000000"/>
          <w:sz w:val="21"/>
        </w:rPr>
        <w:t>【分析】句意：—我们打算什么时候去看《一条狗的使命》这部电影，今天下午还是今天晚上？—都行，我今天有空。either两者中任何一个；neither两者都不；both两者都；all三者或以上都。根据句意可知，说话人是从今天下午和今天晚上两个时间来选择，根据I'm free today可知，这两个时间中任意一个都行，故应选A。</w:t>
      </w:r>
      <w:r>
        <w:br/>
      </w:r>
      <w:r>
        <w:rPr>
          <w:b w:val="false"/>
          <w:i w:val="false"/>
          <w:color w:val="000000"/>
          <w:sz w:val="21"/>
        </w:rPr>
        <w:t xml:space="preserve">【点评】本题是对特殊代词的考查，难点在于区分这几个代词的意义。从题干的意思入手找出正确答案。注意对情境的理解。    </w:t>
      </w:r>
    </w:p>
    <w:p>
      <w:pPr>
        <w:spacing w:after="0"/>
        <w:ind w:left="0"/>
        <w:jc w:val="left"/>
      </w:pPr>
      <w:r>
        <w:rPr>
          <w:b w:val="false"/>
          <w:i w:val="false"/>
          <w:color w:val="000000"/>
          <w:sz w:val="21"/>
        </w:rPr>
        <w:t>5、</w:t>
      </w:r>
      <w:r>
        <w:rPr>
          <w:b w:val="false"/>
          <w:i w:val="false"/>
          <w:color w:val="0000ff"/>
          <w:sz w:val="21"/>
        </w:rPr>
        <w:t>【答案】</w:t>
      </w:r>
      <w:r>
        <w:rPr>
          <w:b w:val="false"/>
          <w:i w:val="false"/>
          <w:color w:val="000000"/>
          <w:sz w:val="21"/>
        </w:rPr>
        <w:t xml:space="preserve">C                    </w:t>
      </w:r>
      <w:r>
        <w:br/>
      </w:r>
      <w:r>
        <w:rPr>
          <w:b w:val="false"/>
          <w:i w:val="false"/>
          <w:color w:val="0000ff"/>
          <w:sz w:val="21"/>
        </w:rPr>
        <w:t>【考点】</w:t>
      </w:r>
      <w:r>
        <w:rPr>
          <w:b w:val="false"/>
          <w:i w:val="false"/>
          <w:color w:val="000000"/>
          <w:sz w:val="21"/>
        </w:rPr>
        <w:t xml:space="preserve">过去开始发生的动作一直持续到现在                </w:t>
      </w:r>
      <w:r>
        <w:br/>
      </w:r>
      <w:r>
        <w:rPr>
          <w:b w:val="false"/>
          <w:i w:val="false"/>
          <w:color w:val="0000ff"/>
          <w:sz w:val="21"/>
        </w:rPr>
        <w:t>【解析】</w:t>
      </w:r>
      <w:r>
        <w:rPr>
          <w:b w:val="false"/>
          <w:i w:val="false"/>
          <w:color w:val="000000"/>
          <w:sz w:val="21"/>
        </w:rPr>
        <w:t>【分析】句意：最近公共自行车出现在中国的一些大城市里，它使得人们的生活更加方便了，当人们出行的时候。appear出现，动词原形；will appear一般将来时态；have appeared现在完成时态；were appearing过去进行时态。根据句意可知，公共自行车已经出现了，而且句中Recently这个词常和现在完成时态搭配使用。故选C。</w:t>
      </w:r>
      <w:r>
        <w:br/>
      </w:r>
      <w:r>
        <w:rPr>
          <w:b w:val="false"/>
          <w:i w:val="false"/>
          <w:color w:val="000000"/>
          <w:sz w:val="21"/>
        </w:rPr>
        <w:t xml:space="preserve">【点评】本题是对时态的考查。重点是recently这个单词是现在完成时态的一个标志性副词。掌握这个用法很重要。做这道题就比较容易了。    </w:t>
      </w:r>
    </w:p>
    <w:p>
      <w:pPr>
        <w:spacing w:after="0"/>
        <w:ind w:left="0"/>
        <w:jc w:val="left"/>
      </w:pPr>
      <w:r>
        <w:rPr>
          <w:b w:val="false"/>
          <w:i w:val="false"/>
          <w:color w:val="000000"/>
          <w:sz w:val="21"/>
        </w:rPr>
        <w:t>6、</w:t>
      </w:r>
      <w:r>
        <w:rPr>
          <w:b w:val="false"/>
          <w:i w:val="false"/>
          <w:color w:val="0000ff"/>
          <w:sz w:val="21"/>
        </w:rPr>
        <w:t>【答案】</w:t>
      </w:r>
      <w:r>
        <w:rPr>
          <w:b w:val="false"/>
          <w:i w:val="false"/>
          <w:color w:val="000000"/>
          <w:sz w:val="21"/>
        </w:rPr>
        <w:t xml:space="preserve">D                    </w:t>
      </w:r>
      <w:r>
        <w:br/>
      </w:r>
      <w:r>
        <w:rPr>
          <w:b w:val="false"/>
          <w:i w:val="false"/>
          <w:color w:val="0000ff"/>
          <w:sz w:val="21"/>
        </w:rPr>
        <w:t>【考点】</w:t>
      </w:r>
      <w:r>
        <w:rPr>
          <w:b w:val="false"/>
          <w:i w:val="false"/>
          <w:color w:val="000000"/>
          <w:sz w:val="21"/>
        </w:rPr>
        <w:t xml:space="preserve">介词辨析                </w:t>
      </w:r>
      <w:r>
        <w:br/>
      </w:r>
      <w:r>
        <w:rPr>
          <w:b w:val="false"/>
          <w:i w:val="false"/>
          <w:color w:val="0000ff"/>
          <w:sz w:val="21"/>
        </w:rPr>
        <w:t>【解析】</w:t>
      </w:r>
      <w:r>
        <w:rPr>
          <w:b w:val="false"/>
          <w:i w:val="false"/>
          <w:color w:val="000000"/>
          <w:sz w:val="21"/>
        </w:rPr>
        <w:t>【分析】句意：马化腾，腾讯公司的主席，通过互联网赚了很多钱。along沿着；across穿过；towards朝，向；through穿过，通过。根据句意可知，这里表示通过…方式，故应选D。</w:t>
      </w:r>
      <w:r>
        <w:br/>
      </w:r>
      <w:r>
        <w:rPr>
          <w:b w:val="false"/>
          <w:i w:val="false"/>
          <w:color w:val="000000"/>
          <w:sz w:val="21"/>
        </w:rPr>
        <w:t xml:space="preserve">【点评】本题是对于介词的考查，难点是对介词的掌握和对题目的理解，需要多积累词汇。    </w:t>
      </w:r>
    </w:p>
    <w:p>
      <w:pPr>
        <w:spacing w:after="0"/>
        <w:ind w:left="0"/>
        <w:jc w:val="left"/>
      </w:pPr>
      <w:r>
        <w:rPr>
          <w:b w:val="false"/>
          <w:i w:val="false"/>
          <w:color w:val="000000"/>
          <w:sz w:val="21"/>
        </w:rPr>
        <w:t>7、</w:t>
      </w:r>
      <w:r>
        <w:rPr>
          <w:b w:val="false"/>
          <w:i w:val="false"/>
          <w:color w:val="0000ff"/>
          <w:sz w:val="21"/>
        </w:rPr>
        <w:t>【答案】</w:t>
      </w:r>
      <w:r>
        <w:rPr>
          <w:b w:val="false"/>
          <w:i w:val="false"/>
          <w:color w:val="000000"/>
          <w:sz w:val="21"/>
        </w:rPr>
        <w:t xml:space="preserve">A                    </w:t>
      </w:r>
      <w:r>
        <w:br/>
      </w:r>
      <w:r>
        <w:rPr>
          <w:b w:val="false"/>
          <w:i w:val="false"/>
          <w:color w:val="0000ff"/>
          <w:sz w:val="21"/>
        </w:rPr>
        <w:t>【考点】</w:t>
      </w:r>
      <w:r>
        <w:rPr>
          <w:b w:val="false"/>
          <w:i w:val="false"/>
          <w:color w:val="000000"/>
          <w:sz w:val="21"/>
        </w:rPr>
        <w:t xml:space="preserve">形容词原级                </w:t>
      </w:r>
      <w:r>
        <w:br/>
      </w:r>
      <w:r>
        <w:rPr>
          <w:b w:val="false"/>
          <w:i w:val="false"/>
          <w:color w:val="0000ff"/>
          <w:sz w:val="21"/>
        </w:rPr>
        <w:t>【解析】</w:t>
      </w:r>
      <w:r>
        <w:rPr>
          <w:b w:val="false"/>
          <w:i w:val="false"/>
          <w:color w:val="000000"/>
          <w:sz w:val="21"/>
        </w:rPr>
        <w:t>【分析】句意：Jack，这个蛋糕尝起来是如此的美味，你能告诉我怎样做吗？good好的；better是good的比较级；best是good的最高级；the best形容词good的最高级。根据句意可知，这里没有把这个蛋糕和其他的蛋糕相比，只是陈述一个事实，故用形容词的原级，选A。</w:t>
      </w:r>
      <w:r>
        <w:br/>
      </w:r>
      <w:r>
        <w:rPr>
          <w:b w:val="false"/>
          <w:i w:val="false"/>
          <w:color w:val="000000"/>
          <w:sz w:val="21"/>
        </w:rPr>
        <w:t xml:space="preserve">【点评】本题考查形容词的用法，根据题意本题应该用形容词的原级。考查点比较简单，对于学生没有太大的难度。注意对题目的整体理解。    </w:t>
      </w:r>
    </w:p>
    <w:p>
      <w:pPr>
        <w:spacing w:after="0"/>
        <w:ind w:left="0"/>
        <w:jc w:val="left"/>
      </w:pPr>
      <w:r>
        <w:rPr>
          <w:b w:val="false"/>
          <w:i w:val="false"/>
          <w:color w:val="000000"/>
          <w:sz w:val="21"/>
        </w:rPr>
        <w:t>8、</w:t>
      </w:r>
      <w:r>
        <w:rPr>
          <w:b w:val="false"/>
          <w:i w:val="false"/>
          <w:color w:val="0000ff"/>
          <w:sz w:val="21"/>
        </w:rPr>
        <w:t>【答案】</w:t>
      </w:r>
      <w:r>
        <w:rPr>
          <w:b w:val="false"/>
          <w:i w:val="false"/>
          <w:color w:val="000000"/>
          <w:sz w:val="21"/>
        </w:rPr>
        <w:t xml:space="preserve">A                    </w:t>
      </w:r>
      <w:r>
        <w:br/>
      </w:r>
      <w:r>
        <w:rPr>
          <w:b w:val="false"/>
          <w:i w:val="false"/>
          <w:color w:val="0000ff"/>
          <w:sz w:val="21"/>
        </w:rPr>
        <w:t>【考点】</w:t>
      </w:r>
      <w:r>
        <w:rPr>
          <w:b w:val="false"/>
          <w:i w:val="false"/>
          <w:color w:val="000000"/>
          <w:sz w:val="21"/>
        </w:rPr>
        <w:t xml:space="preserve">形容词性物主代词，代词辨析                </w:t>
      </w:r>
      <w:r>
        <w:br/>
      </w:r>
      <w:r>
        <w:rPr>
          <w:b w:val="false"/>
          <w:i w:val="false"/>
          <w:color w:val="0000ff"/>
          <w:sz w:val="21"/>
        </w:rPr>
        <w:t>【解析】</w:t>
      </w:r>
      <w:r>
        <w:rPr>
          <w:b w:val="false"/>
          <w:i w:val="false"/>
          <w:color w:val="000000"/>
          <w:sz w:val="21"/>
        </w:rPr>
        <w:t>【分析】句意：坚持你的梦想，努力学习，你一定会让它成真的。your你的，形容词性物主代词；yours你的，名词性物主代词；it它；them他们。第一个空后有名词dream，所以应用形容词性物主代词，填your；第二个空的代词代指的是dream，是单数形式，应该用it。故选A。</w:t>
      </w:r>
      <w:r>
        <w:br/>
      </w:r>
      <w:r>
        <w:rPr>
          <w:b w:val="false"/>
          <w:i w:val="false"/>
          <w:color w:val="000000"/>
          <w:sz w:val="21"/>
        </w:rPr>
        <w:t xml:space="preserve">【点评】本题考查代词的应用，是比较简单的一道题，第一个用形容词性物主代词修饰后面的名词dream。第二个用it 代替前面的单数名词dream。注意整体理解题意。    </w:t>
      </w:r>
    </w:p>
    <w:p>
      <w:pPr>
        <w:spacing w:after="0"/>
        <w:ind w:left="0"/>
        <w:jc w:val="left"/>
      </w:pPr>
      <w:r>
        <w:rPr>
          <w:b w:val="false"/>
          <w:i w:val="false"/>
          <w:color w:val="000000"/>
          <w:sz w:val="21"/>
        </w:rPr>
        <w:t>9、</w:t>
      </w:r>
      <w:r>
        <w:rPr>
          <w:b w:val="false"/>
          <w:i w:val="false"/>
          <w:color w:val="0000ff"/>
          <w:sz w:val="21"/>
        </w:rPr>
        <w:t>【答案】</w:t>
      </w:r>
      <w:r>
        <w:rPr>
          <w:b w:val="false"/>
          <w:i w:val="false"/>
          <w:color w:val="000000"/>
          <w:sz w:val="21"/>
        </w:rPr>
        <w:t xml:space="preserve">A                    </w:t>
      </w:r>
      <w:r>
        <w:br/>
      </w:r>
      <w:r>
        <w:rPr>
          <w:b w:val="false"/>
          <w:i w:val="false"/>
          <w:color w:val="0000ff"/>
          <w:sz w:val="21"/>
        </w:rPr>
        <w:t>【考点】</w:t>
      </w:r>
      <w:r>
        <w:rPr>
          <w:b w:val="false"/>
          <w:i w:val="false"/>
          <w:color w:val="000000"/>
          <w:sz w:val="21"/>
        </w:rPr>
        <w:t xml:space="preserve">情态动词                </w:t>
      </w:r>
      <w:r>
        <w:br/>
      </w:r>
      <w:r>
        <w:rPr>
          <w:b w:val="false"/>
          <w:i w:val="false"/>
          <w:color w:val="0000ff"/>
          <w:sz w:val="21"/>
        </w:rPr>
        <w:t>【解析】</w:t>
      </w:r>
      <w:r>
        <w:rPr>
          <w:b w:val="false"/>
          <w:i w:val="false"/>
          <w:color w:val="000000"/>
          <w:sz w:val="21"/>
        </w:rPr>
        <w:t>【分析】句意：—妈妈，我现在可以在电视上看《欢乐颂》吗？—不，你不能，你必须先做完你的家庭作业。may 可以，表示征求许可；must必须；can能，可以；need需要；needn't不需要，不必。第一个空表示征求许可，可以用may或者can；第二个空表示语气比较强，必须先完成作业，应用must。故选A。</w:t>
      </w:r>
      <w:r>
        <w:br/>
      </w:r>
      <w:r>
        <w:rPr>
          <w:b w:val="false"/>
          <w:i w:val="false"/>
          <w:color w:val="000000"/>
          <w:sz w:val="21"/>
        </w:rPr>
        <w:t xml:space="preserve">【点评】本题是对情态动词的考查，难点在于对语境的理解和语气的把握，第二空语气强烈，表示必须，用must。注意这些情态动词表达的意思。    </w:t>
      </w:r>
    </w:p>
    <w:p>
      <w:pPr>
        <w:spacing w:after="0"/>
        <w:ind w:left="0"/>
        <w:jc w:val="left"/>
      </w:pPr>
      <w:r>
        <w:rPr>
          <w:b w:val="false"/>
          <w:i w:val="false"/>
          <w:color w:val="000000"/>
          <w:sz w:val="21"/>
        </w:rPr>
        <w:t>10、</w:t>
      </w:r>
      <w:r>
        <w:rPr>
          <w:b w:val="false"/>
          <w:i w:val="false"/>
          <w:color w:val="0000ff"/>
          <w:sz w:val="21"/>
        </w:rPr>
        <w:t>【答案】</w:t>
      </w:r>
      <w:r>
        <w:rPr>
          <w:b w:val="false"/>
          <w:i w:val="false"/>
          <w:color w:val="000000"/>
          <w:sz w:val="21"/>
        </w:rPr>
        <w:t xml:space="preserve">D                    </w:t>
      </w:r>
      <w:r>
        <w:br/>
      </w:r>
      <w:r>
        <w:rPr>
          <w:b w:val="false"/>
          <w:i w:val="false"/>
          <w:color w:val="0000ff"/>
          <w:sz w:val="21"/>
        </w:rPr>
        <w:t>【考点】</w:t>
      </w:r>
      <w:r>
        <w:rPr>
          <w:b w:val="false"/>
          <w:i w:val="false"/>
          <w:color w:val="000000"/>
          <w:sz w:val="21"/>
        </w:rPr>
        <w:t xml:space="preserve">特殊疑问句                </w:t>
      </w:r>
      <w:r>
        <w:br/>
      </w:r>
      <w:r>
        <w:rPr>
          <w:b w:val="false"/>
          <w:i w:val="false"/>
          <w:color w:val="0000ff"/>
          <w:sz w:val="21"/>
        </w:rPr>
        <w:t>【解析】</w:t>
      </w:r>
      <w:r>
        <w:rPr>
          <w:b w:val="false"/>
          <w:i w:val="false"/>
          <w:color w:val="000000"/>
          <w:sz w:val="21"/>
        </w:rPr>
        <w:t>【分析】句意：—你将在中国进修多长时间？-三年。A项 How often多久一次，提问频率；B项 How soon多久，多快，常和一般将来时态搭配，表示一件时间多快能发生；C项 How far多远，提问距离；D项 How long多长时间，针对一段时间提问。根据下面的回答For three years可知，这里问在中国呆多长时间，故选D。</w:t>
      </w:r>
      <w:r>
        <w:br/>
      </w:r>
      <w:r>
        <w:rPr>
          <w:b w:val="false"/>
          <w:i w:val="false"/>
          <w:color w:val="000000"/>
          <w:sz w:val="21"/>
        </w:rPr>
        <w:t xml:space="preserve">【点评】本题考查特殊疑问词。难点在联系对话做出正确答案。注意熟练掌握针对时间的疑问词和疑问词组。    </w:t>
      </w:r>
    </w:p>
    <w:p>
      <w:pPr>
        <w:spacing w:after="0"/>
        <w:ind w:left="0"/>
        <w:jc w:val="left"/>
      </w:pPr>
      <w:r>
        <w:rPr>
          <w:b w:val="false"/>
          <w:i w:val="false"/>
          <w:color w:val="000000"/>
          <w:sz w:val="21"/>
        </w:rPr>
        <w:t>11、</w:t>
      </w:r>
      <w:r>
        <w:rPr>
          <w:b w:val="false"/>
          <w:i w:val="false"/>
          <w:color w:val="0000ff"/>
          <w:sz w:val="21"/>
        </w:rPr>
        <w:t>【答案】</w:t>
      </w:r>
      <w:r>
        <w:rPr>
          <w:b w:val="false"/>
          <w:i w:val="false"/>
          <w:color w:val="000000"/>
          <w:sz w:val="21"/>
        </w:rPr>
        <w:t xml:space="preserve">A                    </w:t>
      </w:r>
      <w:r>
        <w:br/>
      </w:r>
      <w:r>
        <w:rPr>
          <w:b w:val="false"/>
          <w:i w:val="false"/>
          <w:color w:val="0000ff"/>
          <w:sz w:val="21"/>
        </w:rPr>
        <w:t>【考点】</w:t>
      </w:r>
      <w:r>
        <w:rPr>
          <w:b w:val="false"/>
          <w:i w:val="false"/>
          <w:color w:val="000000"/>
          <w:sz w:val="21"/>
        </w:rPr>
        <w:t xml:space="preserve">单独使用to的不定式                </w:t>
      </w:r>
      <w:r>
        <w:br/>
      </w:r>
      <w:r>
        <w:rPr>
          <w:b w:val="false"/>
          <w:i w:val="false"/>
          <w:color w:val="0000ff"/>
          <w:sz w:val="21"/>
        </w:rPr>
        <w:t>【解析】</w:t>
      </w:r>
      <w:r>
        <w:rPr>
          <w:b w:val="false"/>
          <w:i w:val="false"/>
          <w:color w:val="000000"/>
          <w:sz w:val="21"/>
        </w:rPr>
        <w:t>【分析】句意：为了保护环境，中国的很多超市停止免费提供塑料袋。To protect为了保护，是动词不定式形式，在句中做目的状语；protect保护，动词原形；protects是第三人称单数形式；protected是过去式形式。根据句意可知，这个短语表示的是超市这样做的目的，故应选A。</w:t>
      </w:r>
      <w:r>
        <w:br/>
      </w:r>
      <w:r>
        <w:rPr>
          <w:b w:val="false"/>
          <w:i w:val="false"/>
          <w:color w:val="000000"/>
          <w:sz w:val="21"/>
        </w:rPr>
        <w:t xml:space="preserve">【点评】本题考查不定式做目的状语的用法。难点在于理解题意，并掌握不定式的这种用法。注意句意的正确理解。    </w:t>
      </w:r>
    </w:p>
    <w:p>
      <w:pPr>
        <w:spacing w:after="0"/>
        <w:ind w:left="0"/>
        <w:jc w:val="left"/>
      </w:pPr>
      <w:r>
        <w:rPr>
          <w:b w:val="false"/>
          <w:i w:val="false"/>
          <w:color w:val="000000"/>
          <w:sz w:val="21"/>
        </w:rPr>
        <w:t>12、</w:t>
      </w:r>
      <w:r>
        <w:rPr>
          <w:b w:val="false"/>
          <w:i w:val="false"/>
          <w:color w:val="0000ff"/>
          <w:sz w:val="21"/>
        </w:rPr>
        <w:t>【答案】</w:t>
      </w:r>
      <w:r>
        <w:rPr>
          <w:b w:val="false"/>
          <w:i w:val="false"/>
          <w:color w:val="000000"/>
          <w:sz w:val="21"/>
        </w:rPr>
        <w:t xml:space="preserve">A                    </w:t>
      </w:r>
      <w:r>
        <w:br/>
      </w:r>
      <w:r>
        <w:rPr>
          <w:b w:val="false"/>
          <w:i w:val="false"/>
          <w:color w:val="0000ff"/>
          <w:sz w:val="21"/>
        </w:rPr>
        <w:t>【考点】</w:t>
      </w:r>
      <w:r>
        <w:rPr>
          <w:b w:val="false"/>
          <w:i w:val="false"/>
          <w:color w:val="000000"/>
          <w:sz w:val="21"/>
        </w:rPr>
        <w:t xml:space="preserve">动词辨析                </w:t>
      </w:r>
      <w:r>
        <w:br/>
      </w:r>
      <w:r>
        <w:rPr>
          <w:b w:val="false"/>
          <w:i w:val="false"/>
          <w:color w:val="0000ff"/>
          <w:sz w:val="21"/>
        </w:rPr>
        <w:t>【解析】</w:t>
      </w:r>
      <w:r>
        <w:rPr>
          <w:b w:val="false"/>
          <w:i w:val="false"/>
          <w:color w:val="000000"/>
          <w:sz w:val="21"/>
        </w:rPr>
        <w:t>【分析】句意：—如果你感到足够温暖，你可以关掉加热器。—好的，谢谢提醒。turn off关闭；take off起飞，脱掉；put off推迟；get off下车。根据对话的意思可知应选 A。</w:t>
      </w:r>
      <w:r>
        <w:br/>
      </w:r>
      <w:r>
        <w:rPr>
          <w:b w:val="false"/>
          <w:i w:val="false"/>
          <w:color w:val="000000"/>
          <w:sz w:val="21"/>
        </w:rPr>
        <w:t xml:space="preserve">【点评】本题考查动词短语的辨析。需要掌握四个短语的意思。这四个短语比表常见，对学生不构成很大的障碍。注意平时多积累短语。    </w:t>
      </w:r>
    </w:p>
    <w:p>
      <w:pPr>
        <w:spacing w:after="0"/>
        <w:ind w:left="0"/>
        <w:jc w:val="left"/>
      </w:pPr>
      <w:r>
        <w:rPr>
          <w:b w:val="false"/>
          <w:i w:val="false"/>
          <w:color w:val="000000"/>
          <w:sz w:val="21"/>
        </w:rPr>
        <w:t>13、</w:t>
      </w:r>
      <w:r>
        <w:rPr>
          <w:b w:val="false"/>
          <w:i w:val="false"/>
          <w:color w:val="0000ff"/>
          <w:sz w:val="21"/>
        </w:rPr>
        <w:t>【答案】</w:t>
      </w:r>
      <w:r>
        <w:rPr>
          <w:b w:val="false"/>
          <w:i w:val="false"/>
          <w:color w:val="000000"/>
          <w:sz w:val="21"/>
        </w:rPr>
        <w:t xml:space="preserve">D                    </w:t>
      </w:r>
      <w:r>
        <w:br/>
      </w:r>
      <w:r>
        <w:rPr>
          <w:b w:val="false"/>
          <w:i w:val="false"/>
          <w:color w:val="0000ff"/>
          <w:sz w:val="21"/>
        </w:rPr>
        <w:t>【考点】</w:t>
      </w:r>
      <w:r>
        <w:rPr>
          <w:b w:val="false"/>
          <w:i w:val="false"/>
          <w:color w:val="000000"/>
          <w:sz w:val="21"/>
        </w:rPr>
        <w:t xml:space="preserve">副词辨析                </w:t>
      </w:r>
      <w:r>
        <w:br/>
      </w:r>
      <w:r>
        <w:rPr>
          <w:b w:val="false"/>
          <w:i w:val="false"/>
          <w:color w:val="0000ff"/>
          <w:sz w:val="21"/>
        </w:rPr>
        <w:t>【解析】</w:t>
      </w:r>
      <w:r>
        <w:rPr>
          <w:b w:val="false"/>
          <w:i w:val="false"/>
          <w:color w:val="000000"/>
          <w:sz w:val="21"/>
        </w:rPr>
        <w:t>【分析】句意：—开车去上班过去的时候很流行。-那是对的，但是最近越来越多的人们为了避免交通阻塞骑自行车去上班。A 项 suddenly突然；B项 luckily幸运地是；C项 widely广泛地；D项 lately最近。根据句意可知，后面这句话说的是现在的情况，故应选D。</w:t>
      </w:r>
      <w:r>
        <w:br/>
      </w:r>
      <w:r>
        <w:rPr>
          <w:b w:val="false"/>
          <w:i w:val="false"/>
          <w:color w:val="000000"/>
          <w:sz w:val="21"/>
        </w:rPr>
        <w:t xml:space="preserve">【点评】本文考查点比较简单，副词的辨析，其中A  B 两项较为常见。D项容易与late混淆。注意多掌握单词，理解意思。    </w:t>
      </w:r>
    </w:p>
    <w:p>
      <w:pPr>
        <w:spacing w:after="0"/>
        <w:ind w:left="0"/>
        <w:jc w:val="left"/>
      </w:pPr>
      <w:r>
        <w:rPr>
          <w:b w:val="false"/>
          <w:i w:val="false"/>
          <w:color w:val="000000"/>
          <w:sz w:val="21"/>
        </w:rPr>
        <w:t>14、</w:t>
      </w:r>
      <w:r>
        <w:rPr>
          <w:b w:val="false"/>
          <w:i w:val="false"/>
          <w:color w:val="0000ff"/>
          <w:sz w:val="21"/>
        </w:rPr>
        <w:t>【答案】</w:t>
      </w:r>
      <w:r>
        <w:rPr>
          <w:b w:val="false"/>
          <w:i w:val="false"/>
          <w:color w:val="000000"/>
          <w:sz w:val="21"/>
        </w:rPr>
        <w:t xml:space="preserve">D                    </w:t>
      </w:r>
      <w:r>
        <w:br/>
      </w:r>
      <w:r>
        <w:rPr>
          <w:b w:val="false"/>
          <w:i w:val="false"/>
          <w:color w:val="0000ff"/>
          <w:sz w:val="21"/>
        </w:rPr>
        <w:t>【考点】</w:t>
      </w:r>
      <w:r>
        <w:rPr>
          <w:b w:val="false"/>
          <w:i w:val="false"/>
          <w:color w:val="000000"/>
          <w:sz w:val="21"/>
        </w:rPr>
        <w:t xml:space="preserve">目的状语从句                </w:t>
      </w:r>
      <w:r>
        <w:br/>
      </w:r>
      <w:r>
        <w:rPr>
          <w:b w:val="false"/>
          <w:i w:val="false"/>
          <w:color w:val="0000ff"/>
          <w:sz w:val="21"/>
        </w:rPr>
        <w:t>【解析】</w:t>
      </w:r>
      <w:r>
        <w:rPr>
          <w:b w:val="false"/>
          <w:i w:val="false"/>
          <w:color w:val="000000"/>
          <w:sz w:val="21"/>
        </w:rPr>
        <w:t>【分析】句意：她努力学习为的是她能通过期末考试。A项 since自从；既然；B项 as if好像；C项 unless除非，如果不；D项 so that为的是。根据句意可知，这里是一个目的状语从句，应该用so that 引导，故应选D。</w:t>
      </w:r>
      <w:r>
        <w:br/>
      </w:r>
      <w:r>
        <w:rPr>
          <w:b w:val="false"/>
          <w:i w:val="false"/>
          <w:color w:val="000000"/>
          <w:sz w:val="21"/>
        </w:rPr>
        <w:t xml:space="preserve">【点评】本题考点简单，考查四个状语从句引导词。这道题只要学生们知道引导词的意思就能找出正确答案。    </w:t>
      </w:r>
    </w:p>
    <w:p>
      <w:pPr>
        <w:spacing w:after="0"/>
        <w:ind w:left="0"/>
        <w:jc w:val="left"/>
      </w:pPr>
      <w:r>
        <w:rPr>
          <w:b w:val="false"/>
          <w:i w:val="false"/>
          <w:color w:val="000000"/>
          <w:sz w:val="21"/>
        </w:rPr>
        <w:t>15、</w:t>
      </w:r>
      <w:r>
        <w:rPr>
          <w:b w:val="false"/>
          <w:i w:val="false"/>
          <w:color w:val="0000ff"/>
          <w:sz w:val="21"/>
        </w:rPr>
        <w:t>【答案】</w:t>
      </w:r>
      <w:r>
        <w:rPr>
          <w:b w:val="false"/>
          <w:i w:val="false"/>
          <w:color w:val="000000"/>
          <w:sz w:val="21"/>
        </w:rPr>
        <w:t xml:space="preserve">C                    </w:t>
      </w:r>
      <w:r>
        <w:br/>
      </w:r>
      <w:r>
        <w:rPr>
          <w:b w:val="false"/>
          <w:i w:val="false"/>
          <w:color w:val="0000ff"/>
          <w:sz w:val="21"/>
        </w:rPr>
        <w:t>【考点】</w:t>
      </w:r>
      <w:r>
        <w:rPr>
          <w:b w:val="false"/>
          <w:i w:val="false"/>
          <w:color w:val="000000"/>
          <w:sz w:val="21"/>
        </w:rPr>
        <w:t xml:space="preserve">一般现在时代替一般将来时，表示在将来某个时间将要发生的动作或存在的状态，一般现在时的被动语态                </w:t>
      </w:r>
      <w:r>
        <w:br/>
      </w:r>
      <w:r>
        <w:rPr>
          <w:b w:val="false"/>
          <w:i w:val="false"/>
          <w:color w:val="0000ff"/>
          <w:sz w:val="21"/>
        </w:rPr>
        <w:t>【解析】</w:t>
      </w:r>
      <w:r>
        <w:rPr>
          <w:b w:val="false"/>
          <w:i w:val="false"/>
          <w:color w:val="000000"/>
          <w:sz w:val="21"/>
        </w:rPr>
        <w:t>【分析】句意：—我想知道我们在这个月底是否将会有四天的假期。—我希望如此，但是如果我们的任务没有完成，我们就将会加班。will have将会有；have有，一般现在时；won't是will not的缩写形式，表示将来；isn't是is not的缩写，是一般现在时；doesn't是does not的缩写，是一般现在时的第三人称单数形式。第一个空前if的意思是是否，引导宾语从句，从句中表示将来的事情，故用一般将来时态；第二个空前的if是如果，引导条件状语从句，从句中用一般现在时态代替一般将来时态，主句用一般将来时态，从句中的主语our task和动词finish构成被动语态，故应用be+过去分词形式，选C。</w:t>
      </w:r>
      <w:r>
        <w:br/>
      </w:r>
      <w:r>
        <w:rPr>
          <w:b w:val="false"/>
          <w:i w:val="false"/>
          <w:color w:val="000000"/>
          <w:sz w:val="21"/>
        </w:rPr>
        <w:t xml:space="preserve">【点评】本题是对时态，语态的综合考查。难点在于两个if ，第一个是引导宾语从句，表示将来的动作用将来时态。但第二个是引导状语从句，用一般现在代替一般将来。注意对这些知识点的熟练掌握。    </w:t>
      </w:r>
    </w:p>
    <w:p>
      <w:pPr>
        <w:spacing w:after="0"/>
        <w:ind w:left="0"/>
        <w:jc w:val="left"/>
      </w:pPr>
      <w:r>
        <w:rPr>
          <w:b w:val="false"/>
          <w:i w:val="false"/>
          <w:color w:val="000000"/>
          <w:sz w:val="21"/>
        </w:rPr>
        <w:t>16、</w:t>
      </w:r>
      <w:r>
        <w:rPr>
          <w:b w:val="false"/>
          <w:i w:val="false"/>
          <w:color w:val="0000ff"/>
          <w:sz w:val="21"/>
        </w:rPr>
        <w:t>【答案】</w:t>
      </w:r>
      <w:r>
        <w:rPr>
          <w:b w:val="false"/>
          <w:i w:val="false"/>
          <w:color w:val="000000"/>
          <w:sz w:val="21"/>
        </w:rPr>
        <w:t xml:space="preserve">B                    </w:t>
      </w:r>
      <w:r>
        <w:br/>
      </w:r>
      <w:r>
        <w:rPr>
          <w:b w:val="false"/>
          <w:i w:val="false"/>
          <w:color w:val="0000ff"/>
          <w:sz w:val="21"/>
        </w:rPr>
        <w:t>【考点】</w:t>
      </w:r>
      <w:r>
        <w:rPr>
          <w:b w:val="false"/>
          <w:i w:val="false"/>
          <w:color w:val="000000"/>
          <w:sz w:val="21"/>
        </w:rPr>
        <w:t xml:space="preserve">what引导的感叹句                </w:t>
      </w:r>
      <w:r>
        <w:br/>
      </w:r>
      <w:r>
        <w:rPr>
          <w:b w:val="false"/>
          <w:i w:val="false"/>
          <w:color w:val="0000ff"/>
          <w:sz w:val="21"/>
        </w:rPr>
        <w:t>【解析】</w:t>
      </w:r>
      <w:r>
        <w:rPr>
          <w:b w:val="false"/>
          <w:i w:val="false"/>
          <w:color w:val="000000"/>
          <w:sz w:val="21"/>
        </w:rPr>
        <w:t>【分析】句意：—你知道吗，杭州将在2022年举行第19届亚洲运动会？—多好的消息啊！我都等不及要观看比赛了。这个题目考查感叹句，常用what 和how构成，其句型是What a/an+形容词+单数可数名词或者What +形容词+可数名词复数或不可数名词；How +形容词+a/an+单数可数名词或者How +形容词或副词。这句话中news是不可数名词，应该用what引导，根据句意这是一个好消息，故应选B。</w:t>
      </w:r>
      <w:r>
        <w:br/>
      </w:r>
      <w:r>
        <w:rPr>
          <w:b w:val="false"/>
          <w:i w:val="false"/>
          <w:color w:val="000000"/>
          <w:sz w:val="21"/>
        </w:rPr>
        <w:t xml:space="preserve">【点评】本题是对感叹句的考查。难点在于对感叹句的理解和应用。这道题因为不可数名词前有形容词，学生们可能误选how。注意‘’What +形容词+可数名词复数或不可数名词‘’这个知识点的掌握。    </w:t>
      </w:r>
    </w:p>
    <w:p>
      <w:pPr>
        <w:spacing w:after="0"/>
        <w:ind w:left="0"/>
        <w:jc w:val="left"/>
      </w:pPr>
      <w:r>
        <w:rPr>
          <w:b w:val="false"/>
          <w:i w:val="false"/>
          <w:color w:val="000000"/>
          <w:sz w:val="21"/>
        </w:rPr>
        <w:t>17、</w:t>
      </w:r>
      <w:r>
        <w:rPr>
          <w:b w:val="false"/>
          <w:i w:val="false"/>
          <w:color w:val="0000ff"/>
          <w:sz w:val="21"/>
        </w:rPr>
        <w:t>【答案】</w:t>
      </w:r>
      <w:r>
        <w:rPr>
          <w:b w:val="false"/>
          <w:i w:val="false"/>
          <w:color w:val="000000"/>
          <w:sz w:val="21"/>
        </w:rPr>
        <w:t xml:space="preserve">D                    </w:t>
      </w:r>
      <w:r>
        <w:br/>
      </w:r>
      <w:r>
        <w:rPr>
          <w:b w:val="false"/>
          <w:i w:val="false"/>
          <w:color w:val="0000ff"/>
          <w:sz w:val="21"/>
        </w:rPr>
        <w:t>【考点】</w:t>
      </w:r>
      <w:r>
        <w:rPr>
          <w:b w:val="false"/>
          <w:i w:val="false"/>
          <w:color w:val="000000"/>
          <w:sz w:val="21"/>
        </w:rPr>
        <w:t xml:space="preserve">一般过去时的被动语态                </w:t>
      </w:r>
      <w:r>
        <w:br/>
      </w:r>
      <w:r>
        <w:rPr>
          <w:b w:val="false"/>
          <w:i w:val="false"/>
          <w:color w:val="0000ff"/>
          <w:sz w:val="21"/>
        </w:rPr>
        <w:t>【解析】</w:t>
      </w:r>
      <w:r>
        <w:rPr>
          <w:b w:val="false"/>
          <w:i w:val="false"/>
          <w:color w:val="000000"/>
          <w:sz w:val="21"/>
        </w:rPr>
        <w:t>【分析】句意：柴静出品的纪录片《苍穹之下》向我们展示了中国的空气污染是非常严重的。A项 produces生产，出品，第三人称单数形式；B项produced是过去式或者过去分词形式；C项 is produced是一般现在时的被动语态；D项 was produced是一般过去时的被动语态。句中which引导的是一个定语从句，which指代主语纪录片《苍穹之下》和从句的谓语动词produce之间是被动关系，根据主句谓语动词was very serious可知，这里应用一般过去时态，故应选D。</w:t>
      </w:r>
      <w:r>
        <w:br/>
      </w:r>
      <w:r>
        <w:rPr>
          <w:b w:val="false"/>
          <w:i w:val="false"/>
          <w:color w:val="000000"/>
          <w:sz w:val="21"/>
        </w:rPr>
        <w:t xml:space="preserve">【点评】本题是对时态语态的考查。难度是这道题属于主从复合句，需要学生找出定语从句，划分出句子成分。并根据主句的谓语时态来确定从句的谓语时态。注意被动语态的正确应用。    </w:t>
      </w:r>
    </w:p>
    <w:p>
      <w:pPr>
        <w:spacing w:after="0"/>
        <w:ind w:left="0"/>
        <w:jc w:val="left"/>
      </w:pPr>
      <w:r>
        <w:rPr>
          <w:b w:val="false"/>
          <w:i w:val="false"/>
          <w:color w:val="000000"/>
          <w:sz w:val="21"/>
        </w:rPr>
        <w:t>18、</w:t>
      </w:r>
      <w:r>
        <w:rPr>
          <w:b w:val="false"/>
          <w:i w:val="false"/>
          <w:color w:val="0000ff"/>
          <w:sz w:val="21"/>
        </w:rPr>
        <w:t>【答案】</w:t>
      </w:r>
      <w:r>
        <w:rPr>
          <w:b w:val="false"/>
          <w:i w:val="false"/>
          <w:color w:val="000000"/>
          <w:sz w:val="21"/>
        </w:rPr>
        <w:t xml:space="preserve">A                    </w:t>
      </w:r>
      <w:r>
        <w:br/>
      </w:r>
      <w:r>
        <w:rPr>
          <w:b w:val="false"/>
          <w:i w:val="false"/>
          <w:color w:val="0000ff"/>
          <w:sz w:val="21"/>
        </w:rPr>
        <w:t>【考点】</w:t>
      </w:r>
      <w:r>
        <w:rPr>
          <w:b w:val="false"/>
          <w:i w:val="false"/>
          <w:color w:val="000000"/>
          <w:sz w:val="21"/>
        </w:rPr>
        <w:t xml:space="preserve">关系代词用法                </w:t>
      </w:r>
      <w:r>
        <w:br/>
      </w:r>
      <w:r>
        <w:rPr>
          <w:b w:val="false"/>
          <w:i w:val="false"/>
          <w:color w:val="0000ff"/>
          <w:sz w:val="21"/>
        </w:rPr>
        <w:t>【解析】</w:t>
      </w:r>
      <w:r>
        <w:rPr>
          <w:b w:val="false"/>
          <w:i w:val="false"/>
          <w:color w:val="000000"/>
          <w:sz w:val="21"/>
        </w:rPr>
        <w:t>【分析】句意：这是我去年在海南照的最有趣的一张照片。that, who, which都可以引导定语从句，都是关系代词，who引导定语从句时，先行词是人，所以先排除。这个定语从句的先行词是the most interesting photo，有形容词最高级所修饰，这时只能用that引导定语从句，不能用which，故应选A。what不能引导定语从句。</w:t>
      </w:r>
      <w:r>
        <w:br/>
      </w:r>
      <w:r>
        <w:rPr>
          <w:b w:val="false"/>
          <w:i w:val="false"/>
          <w:color w:val="000000"/>
          <w:sz w:val="21"/>
        </w:rPr>
        <w:t xml:space="preserve">【点评】本题是定语从句的考查。难点在于先行词被最高级修饰，不能用which，这是定语从句里面的重要知识点。注意对定语从句的理解和应用。    </w:t>
      </w:r>
    </w:p>
    <w:p>
      <w:pPr>
        <w:spacing w:after="0"/>
        <w:ind w:left="0"/>
        <w:jc w:val="left"/>
      </w:pPr>
      <w:r>
        <w:rPr>
          <w:b w:val="false"/>
          <w:i w:val="false"/>
          <w:color w:val="000000"/>
          <w:sz w:val="21"/>
        </w:rPr>
        <w:t>19、</w:t>
      </w:r>
      <w:r>
        <w:rPr>
          <w:b w:val="false"/>
          <w:i w:val="false"/>
          <w:color w:val="0000ff"/>
          <w:sz w:val="21"/>
        </w:rPr>
        <w:t>【答案】</w:t>
      </w:r>
      <w:r>
        <w:rPr>
          <w:b w:val="false"/>
          <w:i w:val="false"/>
          <w:color w:val="000000"/>
          <w:sz w:val="21"/>
        </w:rPr>
        <w:t xml:space="preserve">B                    </w:t>
      </w:r>
      <w:r>
        <w:br/>
      </w:r>
      <w:r>
        <w:rPr>
          <w:b w:val="false"/>
          <w:i w:val="false"/>
          <w:color w:val="0000ff"/>
          <w:sz w:val="21"/>
        </w:rPr>
        <w:t>【考点】</w:t>
      </w:r>
      <w:r>
        <w:rPr>
          <w:b w:val="false"/>
          <w:i w:val="false"/>
          <w:color w:val="000000"/>
          <w:sz w:val="21"/>
        </w:rPr>
        <w:t xml:space="preserve">交际                </w:t>
      </w:r>
      <w:r>
        <w:br/>
      </w:r>
      <w:r>
        <w:rPr>
          <w:b w:val="false"/>
          <w:i w:val="false"/>
          <w:color w:val="0000ff"/>
          <w:sz w:val="21"/>
        </w:rPr>
        <w:t>【解析】</w:t>
      </w:r>
      <w:r>
        <w:rPr>
          <w:b w:val="false"/>
          <w:i w:val="false"/>
          <w:color w:val="000000"/>
          <w:sz w:val="21"/>
        </w:rPr>
        <w:t>【分析】句意：—打扰一下，先生，你能告诉我去鸟巢的路吗？—很抱歉，我也是新来的，你最好去问问别人。My pleasure我很乐意；I am sorry很抱歉；Not at all.没关系；Glad to hear that.听到那个我很高兴。根据句意I am new here. You'd better ask someone else可知，他不能帮助对方，故表示道歉，选B。</w:t>
      </w:r>
      <w:r>
        <w:br/>
      </w:r>
      <w:r>
        <w:rPr>
          <w:b w:val="false"/>
          <w:i w:val="false"/>
          <w:color w:val="000000"/>
          <w:sz w:val="21"/>
        </w:rPr>
        <w:t xml:space="preserve">【点评】本题是考查情景交际的单选题。难点在于要熟悉英语对话的习惯，不能以汉语习惯回答。注意对习惯用语的积累。    </w:t>
      </w:r>
    </w:p>
    <w:p>
      <w:pPr>
        <w:spacing w:after="0"/>
        <w:ind w:left="0"/>
        <w:jc w:val="left"/>
      </w:pPr>
      <w:r>
        <w:rPr>
          <w:b w:val="false"/>
          <w:i w:val="false"/>
          <w:color w:val="000000"/>
          <w:sz w:val="21"/>
        </w:rPr>
        <w:t>20、</w:t>
      </w:r>
      <w:r>
        <w:rPr>
          <w:b w:val="false"/>
          <w:i w:val="false"/>
          <w:color w:val="0000ff"/>
          <w:sz w:val="21"/>
        </w:rPr>
        <w:t>【答案】</w:t>
      </w:r>
      <w:r>
        <w:rPr>
          <w:b w:val="false"/>
          <w:i w:val="false"/>
          <w:color w:val="000000"/>
          <w:sz w:val="21"/>
        </w:rPr>
        <w:t xml:space="preserve">B                    </w:t>
      </w:r>
      <w:r>
        <w:br/>
      </w:r>
      <w:r>
        <w:rPr>
          <w:b w:val="false"/>
          <w:i w:val="false"/>
          <w:color w:val="0000ff"/>
          <w:sz w:val="21"/>
        </w:rPr>
        <w:t>【考点】</w:t>
      </w:r>
      <w:r>
        <w:rPr>
          <w:b w:val="false"/>
          <w:i w:val="false"/>
          <w:color w:val="000000"/>
          <w:sz w:val="21"/>
        </w:rPr>
        <w:t xml:space="preserve">陈述语序                </w:t>
      </w:r>
      <w:r>
        <w:br/>
      </w:r>
      <w:r>
        <w:rPr>
          <w:b w:val="false"/>
          <w:i w:val="false"/>
          <w:color w:val="0000ff"/>
          <w:sz w:val="21"/>
        </w:rPr>
        <w:t>【解析】</w:t>
      </w:r>
      <w:r>
        <w:rPr>
          <w:b w:val="false"/>
          <w:i w:val="false"/>
          <w:color w:val="000000"/>
          <w:sz w:val="21"/>
        </w:rPr>
        <w:t>【分析】句意：—你能预测一下人类能生存多长时间吗？—据说人能活到200岁。这个题目考查宾语从句，从句中应使用陈述语序，先排除A和C，这两个选项使用的是疑问句的语序；B和D是陈述语序。B选项的意思是：人能活多长时间；D选项的意思是：人能活多快，意思不对。故应选B。</w:t>
      </w:r>
      <w:r>
        <w:br/>
      </w:r>
      <w:r>
        <w:rPr>
          <w:b w:val="false"/>
          <w:i w:val="false"/>
          <w:color w:val="000000"/>
          <w:sz w:val="21"/>
        </w:rPr>
        <w:t xml:space="preserve">【点评】本题考查宾语从句和疑问词综合在一起的单选题。难点在于要注意从句中使用陈述语气，以此来排除A和C。注意How long 和How soon 这两个疑问词的意思还做出正确选择。    </w:t>
      </w:r>
    </w:p>
    <w:p>
      <w:pPr>
        <w:rPr/>
      </w:pPr>
      <w:r>
        <w:rPr/>
        <w:t xml:space="preserve">二、&lt;b &gt;完形填空&lt;/b&gt;  </w:t>
      </w:r>
    </w:p>
    <w:p>
      <w:pPr>
        <w:spacing w:after="0"/>
        <w:ind w:left="0"/>
        <w:jc w:val="left"/>
      </w:pPr>
      <w:r>
        <w:rPr>
          <w:b w:val="false"/>
          <w:i w:val="false"/>
          <w:color w:val="000000"/>
          <w:sz w:val="21"/>
        </w:rPr>
        <w:t>21、</w:t>
      </w:r>
      <w:r>
        <w:rPr>
          <w:b w:val="false"/>
          <w:i w:val="false"/>
          <w:color w:val="0000ff"/>
          <w:sz w:val="21"/>
        </w:rPr>
        <w:t>【答案】</w:t>
      </w:r>
      <w:r>
        <w:rPr>
          <w:b w:val="false"/>
          <w:i w:val="false"/>
          <w:color w:val="000000"/>
          <w:sz w:val="21"/>
        </w:rPr>
        <w:t xml:space="preserve">（1）A（2）C（3）B（4）D（5）B（6）A（7）C（8）B（9）A（10）D                    </w:t>
      </w:r>
      <w:r>
        <w:br/>
      </w:r>
      <w:r>
        <w:rPr>
          <w:b w:val="false"/>
          <w:i w:val="false"/>
          <w:color w:val="0000ff"/>
          <w:sz w:val="21"/>
        </w:rPr>
        <w:t>【考点】</w:t>
      </w:r>
      <w:r>
        <w:rPr>
          <w:b w:val="false"/>
          <w:i w:val="false"/>
          <w:color w:val="000000"/>
          <w:sz w:val="21"/>
        </w:rPr>
        <w:t xml:space="preserve">政治经济文化类，说明文                </w:t>
      </w:r>
      <w:r>
        <w:br/>
      </w:r>
      <w:r>
        <w:rPr>
          <w:b w:val="false"/>
          <w:i w:val="false"/>
          <w:color w:val="0000ff"/>
          <w:sz w:val="21"/>
        </w:rPr>
        <w:t>【解析】</w:t>
      </w:r>
      <w:r>
        <w:rPr>
          <w:b w:val="false"/>
          <w:i w:val="false"/>
          <w:color w:val="000000"/>
          <w:sz w:val="21"/>
        </w:rPr>
        <w:t>【分析】这篇短文给我们介绍的是中国的一个传统节日—清明节。清明节又叫扫墓节，因为在这一天，家人们通常会到祖先的坟墓上去祭祀、打扫。现在清明节已经是我们国家的一个公共假期了，那个时候天气也比较暖和，所以家人们经常聚在一起去郊游或者放风筝。</w:t>
      </w:r>
      <w:r>
        <w:br/>
      </w:r>
      <w:r>
        <w:rPr>
          <w:b w:val="false"/>
          <w:i w:val="false"/>
          <w:color w:val="000000"/>
          <w:sz w:val="21"/>
        </w:rPr>
        <w:t>（1）句意：今年这一天是在4月4号。falls 落下；turns   翻转；appears  出现；puts放置。这句话的意思是今年的清明节在4月4号这一天，fall在此句话中表示在的意思。故应选A。</w:t>
      </w:r>
      <w:r>
        <w:br/>
      </w:r>
      <w:r>
        <w:rPr>
          <w:b w:val="false"/>
          <w:i w:val="false"/>
          <w:color w:val="000000"/>
          <w:sz w:val="21"/>
        </w:rPr>
        <w:t>（2）句意：扫墓节是中国的一个传统的节日。popular 受欢迎的；famous 著名的；traditional   传统的；unhappy不开心的。根据常识可知，清明节是中国的一个传统节日，故应选C。</w:t>
      </w:r>
      <w:r>
        <w:br/>
      </w:r>
      <w:r>
        <w:rPr>
          <w:b w:val="false"/>
          <w:i w:val="false"/>
          <w:color w:val="000000"/>
          <w:sz w:val="21"/>
        </w:rPr>
        <w:t>（3）句意：唐朝的一个著名的诗人杜牧这样描述这一天：清明时节雨纷纷，路上行人欲断魂。explain  解释；describe  描述；draw   画画，吸引；paint绘画。后面的两句诗是诗人杜牧对清明节的描述，故应选B。</w:t>
      </w:r>
      <w:r>
        <w:br/>
      </w:r>
      <w:r>
        <w:rPr>
          <w:b w:val="false"/>
          <w:i w:val="false"/>
          <w:color w:val="000000"/>
          <w:sz w:val="21"/>
        </w:rPr>
        <w:t>（4）句意：自从2008年，扫墓节在中国大陆就成了一个公共假期。weekend 周末； weekday  工作日；journey  旅行；holiday假期。清明节不一定是在周末或者是工作日，但是从2008年开始，这个节日成为了一个公共的假期，故应选D。</w:t>
      </w:r>
      <w:r>
        <w:br/>
      </w:r>
      <w:r>
        <w:rPr>
          <w:b w:val="false"/>
          <w:i w:val="false"/>
          <w:color w:val="000000"/>
          <w:sz w:val="21"/>
        </w:rPr>
        <w:t>（5）句意：在这一天家人们会带着鲜花、食物和酒去他们祖先的坟墓。classes 班级，课堂；families  家庭；friends  朋友；groups小组。根据句中to their ancestors' tombs可知，这里是家人们。故选B。</w:t>
      </w:r>
      <w:r>
        <w:br/>
      </w:r>
      <w:r>
        <w:rPr>
          <w:b w:val="false"/>
          <w:i w:val="false"/>
          <w:color w:val="000000"/>
          <w:sz w:val="21"/>
        </w:rPr>
        <w:t>（6）句意：在那之后，他们打扫坟墓上的尘土，怀念他们去世的亲人。sweep  打扫；keep 保持；turn  翻转；go去。根据这个节日的名称Tomb (坟墓)-Sweeping Day可知，扫墓节，就是去祖先的坟墓打扫，故应选A。</w:t>
      </w:r>
      <w:r>
        <w:br/>
      </w:r>
      <w:r>
        <w:rPr>
          <w:b w:val="false"/>
          <w:i w:val="false"/>
          <w:color w:val="000000"/>
          <w:sz w:val="21"/>
        </w:rPr>
        <w:t>（7）句意：为什么中国人要这样做？Where  在哪里；When  什么时候；Why  为什么；Who谁。根据下文可知，下面是解释了中国人为什么要为祖先扫墓，故应选C。</w:t>
      </w:r>
      <w:r>
        <w:br/>
      </w:r>
      <w:r>
        <w:rPr>
          <w:b w:val="false"/>
          <w:i w:val="false"/>
          <w:color w:val="000000"/>
          <w:sz w:val="21"/>
        </w:rPr>
        <w:t>（8）句意：那是因为人们认为在清明节扫墓是向死去的亲人表示尊重的一种方式。bring  带来；show 表示；give  给；take带走。show respect to是固定短语，向某人表示尊重。故应选B。</w:t>
      </w:r>
      <w:r>
        <w:br/>
      </w:r>
      <w:r>
        <w:rPr>
          <w:b w:val="false"/>
          <w:i w:val="false"/>
          <w:color w:val="000000"/>
          <w:sz w:val="21"/>
        </w:rPr>
        <w:t>（9）句意：在那个时候，天气变得更暖和了。warmer 更温暖的；colder  更冷的；cooler 更凉爽的；shorter更短的。根据文意可知，清明节一般在四月份，那时候春天已经来了，天气变得越来越温暖，故应选A。</w:t>
      </w:r>
      <w:r>
        <w:br/>
      </w:r>
      <w:r>
        <w:rPr>
          <w:b w:val="false"/>
          <w:i w:val="false"/>
          <w:color w:val="000000"/>
          <w:sz w:val="21"/>
        </w:rPr>
        <w:t>（10）句意：在这个时候家人们经常聚在一起外出郊游或者是放风筝。have fun  玩得开心； work hard   努力学习；pull together  齐心协力；get together聚在一起。根据句意可知，家人们聚在一起郊游或是放风筝，故选D。have fun后面直接跟动名词形式，没有介词for，故A不对。</w:t>
      </w:r>
      <w:r>
        <w:br/>
      </w:r>
      <w:r>
        <w:rPr>
          <w:b w:val="false"/>
          <w:i w:val="false"/>
          <w:color w:val="000000"/>
          <w:sz w:val="21"/>
        </w:rPr>
        <w:t xml:space="preserve">【点评】本题是关于清明节的一篇完形填空。难点在于单词辨析，动词的辨析，短语的辨析，名词的辨析。需要理解文章大意，联系上下文，并熟知单词，短语大意来做出答案。注意单词的灵活应用及英语表达习惯。    </w:t>
      </w:r>
    </w:p>
    <w:p>
      <w:pPr>
        <w:rPr/>
      </w:pPr>
      <w:r>
        <w:rPr/>
        <w:t xml:space="preserve">三、&lt;b &gt;阅读理解&lt;/b&gt;  </w:t>
      </w:r>
    </w:p>
    <w:p>
      <w:pPr>
        <w:spacing w:after="0"/>
        <w:ind w:left="0"/>
        <w:jc w:val="left"/>
      </w:pPr>
      <w:r>
        <w:rPr>
          <w:b w:val="false"/>
          <w:i w:val="false"/>
          <w:color w:val="000000"/>
          <w:sz w:val="21"/>
        </w:rPr>
        <w:t>22、</w:t>
      </w:r>
      <w:r>
        <w:rPr>
          <w:b w:val="false"/>
          <w:i w:val="false"/>
          <w:color w:val="0000ff"/>
          <w:sz w:val="21"/>
        </w:rPr>
        <w:t>【答案】</w:t>
      </w:r>
      <w:r>
        <w:rPr>
          <w:b w:val="false"/>
          <w:i w:val="false"/>
          <w:color w:val="000000"/>
          <w:sz w:val="21"/>
        </w:rPr>
        <w:t>（1）C</w:t>
      </w:r>
      <w:r>
        <w:br/>
      </w:r>
      <w:r>
        <w:rPr>
          <w:b w:val="false"/>
          <w:i w:val="false"/>
          <w:color w:val="000000"/>
          <w:sz w:val="21"/>
        </w:rPr>
        <w:t>（2）D</w:t>
      </w:r>
      <w:r>
        <w:br/>
      </w:r>
      <w:r>
        <w:rPr>
          <w:b w:val="false"/>
          <w:i w:val="false"/>
          <w:color w:val="000000"/>
          <w:sz w:val="21"/>
        </w:rPr>
        <w:t>（3）B</w:t>
      </w:r>
      <w:r>
        <w:br/>
      </w:r>
      <w:r>
        <w:rPr>
          <w:b w:val="false"/>
          <w:i w:val="false"/>
          <w:color w:val="000000"/>
          <w:sz w:val="21"/>
        </w:rPr>
        <w:t>（4）A</w:t>
      </w:r>
      <w:r>
        <w:br/>
      </w:r>
      <w:r>
        <w:rPr>
          <w:b w:val="false"/>
          <w:i w:val="false"/>
          <w:color w:val="000000"/>
          <w:sz w:val="21"/>
        </w:rPr>
        <w:t xml:space="preserve">（5）C                    </w:t>
      </w:r>
      <w:r>
        <w:br/>
      </w:r>
      <w:r>
        <w:rPr>
          <w:b w:val="false"/>
          <w:i w:val="false"/>
          <w:color w:val="0000ff"/>
          <w:sz w:val="21"/>
        </w:rPr>
        <w:t>【考点】</w:t>
      </w:r>
      <w:r>
        <w:rPr>
          <w:b w:val="false"/>
          <w:i w:val="false"/>
          <w:color w:val="000000"/>
          <w:sz w:val="21"/>
        </w:rPr>
        <w:t xml:space="preserve">说明文                </w:t>
      </w:r>
      <w:r>
        <w:br/>
      </w:r>
      <w:r>
        <w:rPr>
          <w:b w:val="false"/>
          <w:i w:val="false"/>
          <w:color w:val="0000ff"/>
          <w:sz w:val="21"/>
        </w:rPr>
        <w:t>【解析】</w:t>
      </w:r>
      <w:r>
        <w:rPr>
          <w:b w:val="false"/>
          <w:i w:val="false"/>
          <w:color w:val="000000"/>
          <w:sz w:val="21"/>
        </w:rPr>
        <w:t>【分析】这篇短文是Wing Lung 学校的一个会议记录，记录了一次关于绿色建筑项目的会议。里面包括了会议举行的时间、地点、代表以及关于这个项目的一些具体内容等。</w:t>
      </w:r>
      <w:r>
        <w:br/>
      </w:r>
      <w:r>
        <w:rPr>
          <w:b w:val="false"/>
          <w:i w:val="false"/>
          <w:color w:val="000000"/>
          <w:sz w:val="21"/>
        </w:rPr>
        <w:t>（1）词义猜测题。minutes是这篇短文的标题，根据短文的开头Green Building Committee Meeting以及短文的结尾the meeting was ended at 5 p.m可知，这篇短文是一个会议的记录，里面记录了会议的时间、地点、代表以及会议的主要内容等。由此可知minutes不是常见的分钟的意思，应该是会议记录。故应选C。</w:t>
      </w:r>
      <w:r>
        <w:br/>
      </w:r>
      <w:r>
        <w:rPr>
          <w:b w:val="false"/>
          <w:i w:val="false"/>
          <w:color w:val="000000"/>
          <w:sz w:val="21"/>
        </w:rPr>
        <w:t>（2）细节理解题。根据短文中 take notice of 可知，这个会议讨论在Wing Lung学校开始一个绿色建筑项目，目的是让学生们增强环境保护意识。 take notice of 注意的意思。由此可知应选D。</w:t>
      </w:r>
      <w:r>
        <w:br/>
      </w:r>
      <w:r>
        <w:rPr>
          <w:b w:val="false"/>
          <w:i w:val="false"/>
          <w:color w:val="000000"/>
          <w:sz w:val="21"/>
        </w:rPr>
        <w:t>（3）细节理解题。根据短文中Ms. Man pointed out that a roof garden could make the temperature in the main building become lower可知，房顶花园可以使楼的主体的温度降低。由此可知应选B。</w:t>
      </w:r>
      <w:r>
        <w:br/>
      </w:r>
      <w:r>
        <w:rPr>
          <w:b w:val="false"/>
          <w:i w:val="false"/>
          <w:color w:val="000000"/>
          <w:sz w:val="21"/>
        </w:rPr>
        <w:t>（4）细节理解题。根据短文的开头Date and time: 4 p.m. March 5th, 2017可知，会议是在2017年3月5日下午4点开始，再根据短文的最后There being no other business, the meeting was ended at 5 p.m.可知，下午5点结束，所以会议持续一个小时的时间。故选A。</w:t>
      </w:r>
      <w:r>
        <w:br/>
      </w:r>
      <w:r>
        <w:rPr>
          <w:b w:val="false"/>
          <w:i w:val="false"/>
          <w:color w:val="000000"/>
          <w:sz w:val="21"/>
        </w:rPr>
        <w:t>（5）推理判断题。根据短文中Plans to install solar panels on the rooftop of the main building have been decided可知，关于安装太阳能帆板的计划已经决定了，也就是说在不久就会安装太阳能帆板。故应选C。green building是绿色建筑，意思是对环境有利，而不是建筑物是绿色的，故A不对；这个项目不是为了建筑房子，而是使学校的建筑物变得更好环保，故B不对；根据lights would switch off automatically(自动地) at the end of the day.可知D不对。</w:t>
      </w:r>
      <w:r>
        <w:br/>
      </w:r>
      <w:r>
        <w:rPr>
          <w:b w:val="false"/>
          <w:i w:val="false"/>
          <w:color w:val="000000"/>
          <w:sz w:val="21"/>
        </w:rPr>
        <w:t xml:space="preserve">【点评】本题主要是一段会议记录。难点在于对于一些长句子的理解，如 In order to make Wing Lung School more environmentally friendly and to make students take notice of  environmental problems为了使 Wing Lung学校环保和使学生们注意到环境问题。学生们需要熟练地掌握单词和短语才能选出相应答案。注意细节部分的理解，抓住关键词，选出答案。    </w:t>
      </w:r>
    </w:p>
    <w:p>
      <w:pPr>
        <w:spacing w:after="0"/>
        <w:ind w:left="0"/>
        <w:jc w:val="left"/>
      </w:pPr>
      <w:r>
        <w:rPr>
          <w:b w:val="false"/>
          <w:i w:val="false"/>
          <w:color w:val="000000"/>
          <w:sz w:val="21"/>
        </w:rPr>
        <w:t>23、</w:t>
      </w:r>
      <w:r>
        <w:rPr>
          <w:b w:val="false"/>
          <w:i w:val="false"/>
          <w:color w:val="0000ff"/>
          <w:sz w:val="21"/>
        </w:rPr>
        <w:t>【答案】</w:t>
      </w:r>
      <w:r>
        <w:rPr>
          <w:b w:val="false"/>
          <w:i w:val="false"/>
          <w:color w:val="000000"/>
          <w:sz w:val="21"/>
        </w:rPr>
        <w:t>（1）B</w:t>
      </w:r>
      <w:r>
        <w:br/>
      </w:r>
      <w:r>
        <w:rPr>
          <w:b w:val="false"/>
          <w:i w:val="false"/>
          <w:color w:val="000000"/>
          <w:sz w:val="21"/>
        </w:rPr>
        <w:t>（2）D</w:t>
      </w:r>
      <w:r>
        <w:br/>
      </w:r>
      <w:r>
        <w:rPr>
          <w:b w:val="false"/>
          <w:i w:val="false"/>
          <w:color w:val="000000"/>
          <w:sz w:val="21"/>
        </w:rPr>
        <w:t>（3）D</w:t>
      </w:r>
      <w:r>
        <w:br/>
      </w:r>
      <w:r>
        <w:rPr>
          <w:b w:val="false"/>
          <w:i w:val="false"/>
          <w:color w:val="000000"/>
          <w:sz w:val="21"/>
        </w:rPr>
        <w:t>（4）C</w:t>
      </w:r>
      <w:r>
        <w:br/>
      </w:r>
      <w:r>
        <w:rPr>
          <w:b w:val="false"/>
          <w:i w:val="false"/>
          <w:color w:val="000000"/>
          <w:sz w:val="21"/>
        </w:rPr>
        <w:t xml:space="preserve">（5）A                    </w:t>
      </w:r>
      <w:r>
        <w:br/>
      </w:r>
      <w:r>
        <w:rPr>
          <w:b w:val="false"/>
          <w:i w:val="false"/>
          <w:color w:val="0000ff"/>
          <w:sz w:val="21"/>
        </w:rPr>
        <w:t>【考点】</w:t>
      </w:r>
      <w:r>
        <w:rPr>
          <w:b w:val="false"/>
          <w:i w:val="false"/>
          <w:color w:val="000000"/>
          <w:sz w:val="21"/>
        </w:rPr>
        <w:t xml:space="preserve">社会现象类                </w:t>
      </w:r>
      <w:r>
        <w:br/>
      </w:r>
      <w:r>
        <w:rPr>
          <w:b w:val="false"/>
          <w:i w:val="false"/>
          <w:color w:val="0000ff"/>
          <w:sz w:val="21"/>
        </w:rPr>
        <w:t>【解析】</w:t>
      </w:r>
      <w:r>
        <w:rPr>
          <w:b w:val="false"/>
          <w:i w:val="false"/>
          <w:color w:val="000000"/>
          <w:sz w:val="21"/>
        </w:rPr>
        <w:t>【分析】这篇短文是Luks Ng写的一封信，在信里，他阐述了对No End to World Hunger这篇文章的观点。作者在很多方面与这篇文章里的观点是不一致的。</w:t>
      </w:r>
      <w:r>
        <w:br/>
      </w:r>
      <w:r>
        <w:rPr>
          <w:b w:val="false"/>
          <w:i w:val="false"/>
          <w:color w:val="000000"/>
          <w:sz w:val="21"/>
        </w:rPr>
        <w:t>（1）细节理解题。根据这封信的结构可知，在信的一开头先给出了日期April 29th, 2017，然后是问候Dear Sir，接下来阐述了写信的目的I am writing to express my views on the article…，然后是论据，并给出了结论Generally speaking, I strongly believe there can be an end to world hunger. However, we must be ready to take actions now，再后面是结束语和写信人的署名。由此可知B选项是正确的。</w:t>
      </w:r>
      <w:r>
        <w:br/>
      </w:r>
      <w:r>
        <w:rPr>
          <w:b w:val="false"/>
          <w:i w:val="false"/>
          <w:color w:val="000000"/>
          <w:sz w:val="21"/>
        </w:rPr>
        <w:t xml:space="preserve">（2）细节理解题。这个问题问的是写信的目的，根据I am writing to express my views on the article </w:t>
      </w:r>
      <w:r>
        <w:rPr>
          <w:b w:val="false"/>
          <w:i/>
          <w:color w:val="000000"/>
          <w:sz w:val="21"/>
        </w:rPr>
        <w:t>No End to World Hunger</w:t>
      </w:r>
      <w:r>
        <w:rPr>
          <w:b w:val="false"/>
          <w:i w:val="false"/>
          <w:color w:val="000000"/>
          <w:sz w:val="21"/>
        </w:rPr>
        <w:t xml:space="preserve"> in the </w:t>
      </w:r>
      <w:r>
        <w:rPr>
          <w:b w:val="false"/>
          <w:i/>
          <w:color w:val="000000"/>
          <w:sz w:val="21"/>
        </w:rPr>
        <w:t>City Times</w:t>
      </w:r>
      <w:r>
        <w:rPr>
          <w:b w:val="false"/>
          <w:i w:val="false"/>
          <w:color w:val="000000"/>
          <w:sz w:val="21"/>
        </w:rPr>
        <w:t xml:space="preserve"> on April 28</w:t>
      </w:r>
      <w:r>
        <w:rPr>
          <w:b w:val="false"/>
          <w:i w:val="false"/>
          <w:color w:val="000000"/>
          <w:vertAlign w:val="superscript"/>
        </w:rPr>
        <w:t>th</w:t>
      </w:r>
      <w:r>
        <w:rPr>
          <w:b w:val="false"/>
          <w:i w:val="false"/>
          <w:color w:val="000000"/>
          <w:sz w:val="21"/>
        </w:rPr>
        <w:t>可知，作者写信是为了表达自己对一篇文章的观点。故应选D。</w:t>
      </w:r>
      <w:r>
        <w:br/>
      </w:r>
      <w:r>
        <w:rPr>
          <w:b w:val="false"/>
          <w:i w:val="false"/>
          <w:color w:val="000000"/>
          <w:sz w:val="21"/>
        </w:rPr>
        <w:t>（3）词义猜测题。根据划线单词的上文To begin with, I do not agree with the writer's claim(断言) that the world's population will grow to ten billion by 2050. Studies have shown that families in wealthy countires have fewer children可知，作者觉得世界上的人口到2050年不会上涨到100亿，因此unlikely这个单词的意思应该是不可能的。故选D。</w:t>
      </w:r>
      <w:r>
        <w:br/>
      </w:r>
      <w:r>
        <w:rPr>
          <w:b w:val="false"/>
          <w:i w:val="false"/>
          <w:color w:val="000000"/>
          <w:sz w:val="21"/>
        </w:rPr>
        <w:t xml:space="preserve">（4）推理判断题。根据文意可知，这封信中作者阐述了他对No end to World Hunger这篇文章的看法，根据Secondly, it is said that we could have too little food in the future, I do not think so可知，作者不同意未来我们的食物会很少这个观点，那么我们可以知道这个观点应该是No End to World Hunger这篇文章的作者的。故应选C。根据he article </w:t>
      </w:r>
      <w:r>
        <w:rPr>
          <w:b w:val="false"/>
          <w:i/>
          <w:color w:val="000000"/>
          <w:sz w:val="21"/>
        </w:rPr>
        <w:t>No End to World Hunger</w:t>
      </w:r>
      <w:r>
        <w:rPr>
          <w:b w:val="false"/>
          <w:i w:val="false"/>
          <w:color w:val="000000"/>
          <w:sz w:val="21"/>
        </w:rPr>
        <w:t xml:space="preserve"> in the </w:t>
      </w:r>
      <w:r>
        <w:rPr>
          <w:b w:val="false"/>
          <w:i/>
          <w:color w:val="000000"/>
          <w:sz w:val="21"/>
        </w:rPr>
        <w:t>City Times</w:t>
      </w:r>
      <w:r>
        <w:rPr>
          <w:b w:val="false"/>
          <w:i w:val="false"/>
          <w:color w:val="000000"/>
          <w:sz w:val="21"/>
        </w:rPr>
        <w:t xml:space="preserve"> on April 28</w:t>
      </w:r>
      <w:r>
        <w:rPr>
          <w:b w:val="false"/>
          <w:i w:val="false"/>
          <w:color w:val="000000"/>
          <w:vertAlign w:val="superscript"/>
        </w:rPr>
        <w:t>th</w:t>
      </w:r>
      <w:r>
        <w:rPr>
          <w:b w:val="false"/>
          <w:i w:val="false"/>
          <w:color w:val="000000"/>
          <w:sz w:val="21"/>
        </w:rPr>
        <w:t>可知A不对；短文 中并没有告诉我们这篇文章的作者是谁，Luks Ng是这封信的作者，故B不对；根据I do not agree with the writer's claim(断言) that the world's population will grow to ten billion by 2050可知D不对。</w:t>
      </w:r>
      <w:r>
        <w:br/>
      </w:r>
      <w:r>
        <w:rPr>
          <w:b w:val="false"/>
          <w:i w:val="false"/>
          <w:color w:val="000000"/>
          <w:sz w:val="21"/>
        </w:rPr>
        <w:t>（5）推理判断题。根据短文中Finally, I do not think it is helpful to claim that there will be “no end to hunger”. We might not be able to solve the problem of the world hunger quickly, but there are many things that we can do可知，作者认为断言饥饿是没有尽头的是没有用的，我们可能不能够马上解决世界饥饿的问题，但是我们可以做的事情有很多。由此可知，作者承认有世界饥饿的问题，但是他觉得我们可以做一些事情来解决这个问题。由此可知A选项跟作者的观点是不一样的，选A。根据短文中Studies have shown that families in wealthy countires have fewer children.、We might not be able to solve the problem of the world hunger quickly, but there are many things that we can do以及With new farming technology, we might be able to grow other kinds crops可知，其他三个选项都是作者的观点。</w:t>
      </w:r>
      <w:r>
        <w:br/>
      </w:r>
      <w:r>
        <w:rPr>
          <w:b w:val="false"/>
          <w:i w:val="false"/>
          <w:color w:val="000000"/>
          <w:sz w:val="21"/>
        </w:rPr>
        <w:t xml:space="preserve">【点评】本题是一个书信体的阅读理解题，在信中表明了作者的观点。难点在于对文章的整体把握，比如第1题就要在全文的阅读前提下做出来。明白作者阐明的观点是本题做题的关键。注意要整体把握文章所阐明的观点，不要片面理解。    </w:t>
      </w:r>
    </w:p>
    <w:p>
      <w:pPr>
        <w:rPr/>
      </w:pPr>
      <w:r>
        <w:rPr/>
        <w:t xml:space="preserve">四、&lt;b &gt;任务型阅读&lt;/b&gt;  </w:t>
      </w:r>
    </w:p>
    <w:p>
      <w:pPr>
        <w:spacing w:after="0"/>
        <w:ind w:left="0"/>
        <w:jc w:val="left"/>
      </w:pPr>
      <w:r>
        <w:rPr>
          <w:b w:val="false"/>
          <w:i w:val="false"/>
          <w:color w:val="000000"/>
          <w:sz w:val="21"/>
        </w:rPr>
        <w:t>24、</w:t>
      </w:r>
      <w:r>
        <w:rPr>
          <w:b w:val="false"/>
          <w:i w:val="false"/>
          <w:color w:val="0000ff"/>
          <w:sz w:val="21"/>
        </w:rPr>
        <w:t>【答案】</w:t>
      </w:r>
      <w:r>
        <w:rPr>
          <w:b w:val="false"/>
          <w:i w:val="false"/>
          <w:color w:val="000000"/>
          <w:sz w:val="21"/>
        </w:rPr>
        <w:t xml:space="preserve">D；F；G；E；C                    </w:t>
      </w:r>
      <w:r>
        <w:br/>
      </w:r>
      <w:r>
        <w:rPr>
          <w:b w:val="false"/>
          <w:i w:val="false"/>
          <w:color w:val="0000ff"/>
          <w:sz w:val="21"/>
        </w:rPr>
        <w:t>【考点】</w:t>
      </w:r>
      <w:r>
        <w:rPr>
          <w:b w:val="false"/>
          <w:i w:val="false"/>
          <w:color w:val="000000"/>
          <w:sz w:val="21"/>
        </w:rPr>
        <w:t xml:space="preserve">任务型阅读                </w:t>
      </w:r>
      <w:r>
        <w:br/>
      </w:r>
      <w:r>
        <w:rPr>
          <w:b w:val="false"/>
          <w:i w:val="false"/>
          <w:color w:val="0000ff"/>
          <w:sz w:val="21"/>
        </w:rPr>
        <w:t>【解析】</w:t>
      </w:r>
      <w:r>
        <w:rPr>
          <w:b w:val="false"/>
          <w:i w:val="false"/>
          <w:color w:val="000000"/>
          <w:sz w:val="21"/>
        </w:rPr>
        <w:t>【分析】这个题目是匹配题，左边介绍了五个病人的情况和他们的问题，右边是七个医生的介绍。我们需要根据病人的情况为他们选择适当的医生。（1）根据这一段文字我们可以知道，Kent的问题是他的工作很忙，压力大，晚上睡眠差。D选项中提到的陈医生在帮助病人有良好睡眠这个方面很有经验，还可以就如何从繁忙的工作中放松给病人一些很好的建议。因此应选D。</w:t>
      </w:r>
      <w:r>
        <w:br/>
      </w:r>
      <w:r>
        <w:rPr>
          <w:b w:val="false"/>
          <w:i w:val="false"/>
          <w:color w:val="000000"/>
          <w:sz w:val="21"/>
        </w:rPr>
        <w:t>（2）根据这一段文字可知，Tom喜欢吃甜食，所以他有蛀牙，很多牙齿都坏了，还牙疼。他的妈妈很担心题。F选项中提到的是一个著名的牙医，他可以很好的跟小孩子交流，修补他们的坏牙齿，控制他们吃糖。所以F选项是最佳答案。</w:t>
      </w:r>
      <w:r>
        <w:br/>
      </w:r>
      <w:r>
        <w:rPr>
          <w:b w:val="false"/>
          <w:i w:val="false"/>
          <w:color w:val="000000"/>
          <w:sz w:val="21"/>
        </w:rPr>
        <w:t>（3）Jack的情况是他是一个有20年烟龄的重度吸烟者，但是他现在心脏有了毛病，想要戒烟。G选项中提到的杨医生有一些新的方法，可以帮助病人戒烟，还比较擅长治疗由于长期吸烟导致的疾病。因此G选项最适合Jack。</w:t>
      </w:r>
      <w:r>
        <w:br/>
      </w:r>
      <w:r>
        <w:rPr>
          <w:b w:val="false"/>
          <w:i w:val="false"/>
          <w:color w:val="000000"/>
          <w:sz w:val="21"/>
        </w:rPr>
        <w:t>（4）Betty的问题是她总是很喜欢吃东西，所以变胖了，但是还是停止不了吃。Wright 医生可以在饮食问题上提供帮助，他已经帮助了几百名体重超重的病人恢复了正常。由此可知E选项适合Betty。</w:t>
      </w:r>
      <w:r>
        <w:br/>
      </w:r>
      <w:r>
        <w:rPr>
          <w:b w:val="false"/>
          <w:i w:val="false"/>
          <w:color w:val="000000"/>
          <w:sz w:val="21"/>
        </w:rPr>
        <w:t>（5）Gina的问题是她由于在学校里感冒，现在发高烧，还头疼的厉害。C选项中提到的Lee医生，擅长使用中西医结合疗法治疗感冒，还能减少由于高烧、咳嗽导致的痛苦。因此应选C。</w:t>
      </w:r>
      <w:r>
        <w:br/>
      </w:r>
      <w:r>
        <w:rPr>
          <w:b w:val="false"/>
          <w:i w:val="false"/>
          <w:color w:val="000000"/>
          <w:sz w:val="21"/>
        </w:rPr>
        <w:t xml:space="preserve">【点评】本题是匹配题。要求学生对文章全面掌握，这对学生的单词量要求比表大。难点在于翻译。注意相似段落的区分。    </w:t>
      </w:r>
    </w:p>
    <w:p>
      <w:pPr>
        <w:spacing w:after="0"/>
        <w:ind w:left="0"/>
        <w:jc w:val="left"/>
      </w:pPr>
      <w:r>
        <w:rPr>
          <w:b w:val="false"/>
          <w:i w:val="false"/>
          <w:color w:val="000000"/>
          <w:sz w:val="21"/>
        </w:rPr>
        <w:t>25、</w:t>
      </w:r>
      <w:r>
        <w:rPr>
          <w:b w:val="false"/>
          <w:i w:val="false"/>
          <w:color w:val="0000ff"/>
          <w:sz w:val="21"/>
        </w:rPr>
        <w:t>【答案】</w:t>
      </w:r>
      <w:r>
        <w:rPr>
          <w:b w:val="false"/>
          <w:i w:val="false"/>
          <w:color w:val="000000"/>
          <w:sz w:val="21"/>
        </w:rPr>
        <w:t xml:space="preserve">On Wednesday；(In) Black Bear State Park；20；Because of strong winds/Because there were strong winds；Open fires left by tourists                    </w:t>
      </w:r>
      <w:r>
        <w:br/>
      </w:r>
      <w:r>
        <w:rPr>
          <w:b w:val="false"/>
          <w:i w:val="false"/>
          <w:color w:val="0000ff"/>
          <w:sz w:val="21"/>
        </w:rPr>
        <w:t>【考点】</w:t>
      </w:r>
      <w:r>
        <w:rPr>
          <w:b w:val="false"/>
          <w:i w:val="false"/>
          <w:color w:val="000000"/>
          <w:sz w:val="21"/>
        </w:rPr>
        <w:t xml:space="preserve">任务型阅读                </w:t>
      </w:r>
      <w:r>
        <w:br/>
      </w:r>
      <w:r>
        <w:rPr>
          <w:b w:val="false"/>
          <w:i w:val="false"/>
          <w:color w:val="0000ff"/>
          <w:sz w:val="21"/>
        </w:rPr>
        <w:t>【解析】</w:t>
      </w:r>
      <w:r>
        <w:rPr>
          <w:b w:val="false"/>
          <w:i w:val="false"/>
          <w:color w:val="000000"/>
          <w:sz w:val="21"/>
        </w:rPr>
        <w:t>【分析】这篇短文介绍了一场森林火灾，火灾是周日在Black Bear State Park开始的，到周三的时候，火势得到了控制。火灾摧毁了20个家园，还有40个遭到损坏。警察认为火灾发生的原因是游客在森林里留下了明火。</w:t>
      </w:r>
      <w:r>
        <w:br/>
      </w:r>
      <w:r>
        <w:rPr>
          <w:b w:val="false"/>
          <w:i w:val="false"/>
          <w:color w:val="000000"/>
          <w:sz w:val="21"/>
        </w:rPr>
        <w:t>（1）根据短文的开头A forest fire that burned 55 square kilometers was finally brought under control on Wednesday morning可知，这场森林火灾是在周三的上午给控制住了。故填On Wednesday。</w:t>
      </w:r>
      <w:r>
        <w:br/>
      </w:r>
      <w:r>
        <w:rPr>
          <w:b w:val="false"/>
          <w:i w:val="false"/>
          <w:color w:val="000000"/>
          <w:sz w:val="21"/>
        </w:rPr>
        <w:t>（2）根据短文第一段中The fire started on Sunday in Black Bear State Park and quickly spread to nearby areas可知，这场火灾是在Black Bear State Park开始的。</w:t>
      </w:r>
      <w:r>
        <w:br/>
      </w:r>
      <w:r>
        <w:rPr>
          <w:b w:val="false"/>
          <w:i w:val="false"/>
          <w:color w:val="000000"/>
          <w:sz w:val="21"/>
        </w:rPr>
        <w:t>（3）根据短文第二段中The fire destroyed 20 homes in the area and caused heavy damage (损坏) to 40 others可知，这场火灾摧毁了这个地区20个家园。</w:t>
      </w:r>
      <w:r>
        <w:br/>
      </w:r>
      <w:r>
        <w:rPr>
          <w:b w:val="false"/>
          <w:i w:val="false"/>
          <w:color w:val="000000"/>
          <w:sz w:val="21"/>
        </w:rPr>
        <w:t>（4）根据短文第三段中Fire fighting was difficult because of strong winds可知，灭火非常的困难是因为有很大的风。because是连词，引导原因状语从句，故应填Because there were strong winds；because of后面跟名词，故填because of strong winds。</w:t>
      </w:r>
      <w:r>
        <w:br/>
      </w:r>
      <w:r>
        <w:rPr>
          <w:b w:val="false"/>
          <w:i w:val="false"/>
          <w:color w:val="000000"/>
          <w:sz w:val="21"/>
        </w:rPr>
        <w:t>（5）根据短文的最后Local police think open fires left by tourists might be the cause of the accident and ask tourists to follow the rules in case such accidents ever happen again可知，警察认为可能是因为游客在森林里留下了明火而导致了这场事故。</w:t>
      </w:r>
      <w:r>
        <w:br/>
      </w:r>
      <w:r>
        <w:rPr>
          <w:b w:val="false"/>
          <w:i w:val="false"/>
          <w:color w:val="000000"/>
          <w:sz w:val="21"/>
        </w:rPr>
        <w:t xml:space="preserve">【点评】本文介绍了一场由游客在森林里留下了明火而导致的火灾。难点在于用正确的语法形式回答问题，如第4小题，就要掌握because和because of 的不同来做出答案。要注意里面的细节问题，抓住文中重点来做出答案。    </w:t>
      </w:r>
    </w:p>
    <w:p>
      <w:pPr>
        <w:rPr/>
      </w:pPr>
      <w:r>
        <w:rPr/>
        <w:t xml:space="preserve">五、&lt;b &gt;短文填空&lt;/b&gt;  </w:t>
      </w:r>
    </w:p>
    <w:p>
      <w:pPr>
        <w:spacing w:after="0"/>
        <w:ind w:left="0"/>
        <w:jc w:val="left"/>
      </w:pPr>
      <w:r>
        <w:rPr>
          <w:b w:val="false"/>
          <w:i w:val="false"/>
          <w:color w:val="000000"/>
          <w:sz w:val="21"/>
        </w:rPr>
        <w:t>26、</w:t>
      </w:r>
      <w:r>
        <w:rPr>
          <w:b w:val="false"/>
          <w:i w:val="false"/>
          <w:color w:val="0000ff"/>
          <w:sz w:val="21"/>
        </w:rPr>
        <w:t>【答案】</w:t>
      </w:r>
      <w:r>
        <w:rPr>
          <w:b w:val="false"/>
          <w:i w:val="false"/>
          <w:color w:val="000000"/>
          <w:sz w:val="21"/>
        </w:rPr>
        <w:t xml:space="preserve">weather；minutes；fast；eaten；lays；If；die；the；from；nothing                    </w:t>
      </w:r>
      <w:r>
        <w:br/>
      </w:r>
      <w:r>
        <w:rPr>
          <w:b w:val="false"/>
          <w:i w:val="false"/>
          <w:color w:val="0000ff"/>
          <w:sz w:val="21"/>
        </w:rPr>
        <w:t>【考点】</w:t>
      </w:r>
      <w:r>
        <w:rPr>
          <w:b w:val="false"/>
          <w:i w:val="false"/>
          <w:color w:val="000000"/>
          <w:sz w:val="21"/>
        </w:rPr>
        <w:t xml:space="preserve">短文填空                </w:t>
      </w:r>
      <w:r>
        <w:br/>
      </w:r>
      <w:r>
        <w:rPr>
          <w:b w:val="false"/>
          <w:i w:val="false"/>
          <w:color w:val="0000ff"/>
          <w:sz w:val="21"/>
        </w:rPr>
        <w:t>【解析】</w:t>
      </w:r>
      <w:r>
        <w:rPr>
          <w:b w:val="false"/>
          <w:i w:val="false"/>
          <w:color w:val="000000"/>
          <w:sz w:val="21"/>
        </w:rPr>
        <w:t>【分析】这篇短文介绍了关于企鹅的一些生活习性，企鹅生活在南极地区，那里天气寒冷。企鹅游泳速度很快，这样他们可以避免被食肉的鲸鱼吃掉。企鹅每年冬天产一个蛋，由雄性企鹅保护。</w:t>
      </w:r>
      <w:r>
        <w:br/>
      </w:r>
      <w:r>
        <w:rPr>
          <w:b w:val="false"/>
          <w:i w:val="false"/>
          <w:color w:val="000000"/>
          <w:sz w:val="21"/>
        </w:rPr>
        <w:t>（1）句意：那里的天气是如此的冷以至于气温可能会下降到零下40度。weather天气，根据句意和句中的so cold that the temperature…可知，这里说的是那里的天气，故填weather。</w:t>
      </w:r>
      <w:r>
        <w:br/>
      </w:r>
      <w:r>
        <w:rPr>
          <w:b w:val="false"/>
          <w:i w:val="false"/>
          <w:color w:val="000000"/>
          <w:sz w:val="21"/>
        </w:rPr>
        <w:t>（2）句意：他们能屏住呼吸长达22分钟，能够游到水下565米深的地方。minutes分钟，根据句意可知，这里表示企鹅屏住呼吸的时间，下句话提到他们能游到565米深的地方，所以不可能是秒，小时也不切实际，故应该是22分钟，填复数形式minutes。</w:t>
      </w:r>
      <w:r>
        <w:br/>
      </w:r>
      <w:r>
        <w:rPr>
          <w:b w:val="false"/>
          <w:i w:val="false"/>
          <w:color w:val="000000"/>
          <w:sz w:val="21"/>
        </w:rPr>
        <w:t>（3）句意：他们每小时能游24公里，和海豚一样快。fast快速的，可以做形容词或副词。as fast as是表示同级比较的短语，和…一样快。</w:t>
      </w:r>
      <w:r>
        <w:br/>
      </w:r>
      <w:r>
        <w:rPr>
          <w:b w:val="false"/>
          <w:i w:val="false"/>
          <w:color w:val="000000"/>
          <w:sz w:val="21"/>
        </w:rPr>
        <w:t>（4）句意：他们必须游得很快，否则他们将会被食肉鲸当作食物吃掉。eaten是eat的过去分词形式，和空前的will be搭配起来，是一般将来时的被动语态的形式。根据句意可知，企鹅是被食肉鲸吃掉，所以填eaten。</w:t>
      </w:r>
      <w:r>
        <w:br/>
      </w:r>
      <w:r>
        <w:rPr>
          <w:b w:val="false"/>
          <w:i w:val="false"/>
          <w:color w:val="000000"/>
          <w:sz w:val="21"/>
        </w:rPr>
        <w:t>（5）句意：雌性企鹅每年冬天下一个蛋。lay下蛋，产卵，是一个动词。这句话讲述的是客观事实，使用的是一般现在时态，主语The female penguin 是单数形式，故填动词的第三人称单数形式lays。</w:t>
      </w:r>
      <w:r>
        <w:br/>
      </w:r>
      <w:r>
        <w:rPr>
          <w:b w:val="false"/>
          <w:i w:val="false"/>
          <w:color w:val="000000"/>
          <w:sz w:val="21"/>
        </w:rPr>
        <w:t>（6）句意：如果这个蛋太冷了，里面的小企鹅就会死掉。if如果，在这里</w:t>
      </w:r>
      <w:r>
        <w:br/>
      </w:r>
      <w:r>
        <w:rPr>
          <w:b w:val="false"/>
          <w:i w:val="false"/>
          <w:color w:val="000000"/>
          <w:sz w:val="21"/>
        </w:rPr>
        <w:t xml:space="preserve">（7）句意：如果这个蛋太冷了，里面的小企鹅就会死掉。die死，是一个动词。根据文意可知，So the male keeps </w:t>
      </w:r>
      <w:r>
        <w:rPr>
          <w:b w:val="false"/>
          <w:i w:val="false"/>
          <w:color w:val="000000"/>
          <w:sz w:val="21"/>
          <w:u w:val="single"/>
        </w:rPr>
        <w:t>______8______</w:t>
      </w:r>
      <w:r>
        <w:rPr>
          <w:b w:val="false"/>
          <w:i w:val="false"/>
          <w:color w:val="000000"/>
          <w:sz w:val="21"/>
        </w:rPr>
        <w:t xml:space="preserve"> egg off the ice and covers it with his stomach feathers雄性企鹅要保护蛋远离冰，还用羽毛来覆盖它，这说明如果蛋很冷的话，里面的小企鹅就会被冻死。故填die。</w:t>
      </w:r>
      <w:r>
        <w:br/>
      </w:r>
      <w:r>
        <w:rPr>
          <w:b w:val="false"/>
          <w:i w:val="false"/>
          <w:color w:val="000000"/>
          <w:sz w:val="21"/>
        </w:rPr>
        <w:t>（8）句意：所以雄性企鹅必须让蛋远离冰，并且用自己肚子上的羽毛覆盖它。the是定冠词，修饰名词，表示特指。这里特指上文提到的企鹅蛋。</w:t>
      </w:r>
      <w:r>
        <w:br/>
      </w:r>
      <w:r>
        <w:rPr>
          <w:b w:val="false"/>
          <w:i w:val="false"/>
          <w:color w:val="000000"/>
          <w:sz w:val="21"/>
        </w:rPr>
        <w:t>（9）句意：在雌性企鹅离开的两个月里，雄性企鹅们必须待在一起来保暖，并且保护彼此不受强风和暴雪的袭击。from来自…，从…。这里是一个固定短语，protect…from…保护某人免受…的伤害。故填from。</w:t>
      </w:r>
      <w:r>
        <w:br/>
      </w:r>
      <w:r>
        <w:rPr>
          <w:b w:val="false"/>
          <w:i w:val="false"/>
          <w:color w:val="000000"/>
          <w:sz w:val="21"/>
        </w:rPr>
        <w:t>（10）句意：在这段时间里，他们什么都不吃，因为他们直到雌性企鹅回来才能离开他们的蛋。nothing没有什么东西，是一个否定意思的不定代词。根据句意they can't leave their eggs until the females return可知，他们不能离开企鹅蛋，所以他们什么都不吃。故填nothing。</w:t>
      </w:r>
      <w:r>
        <w:br/>
      </w:r>
      <w:r>
        <w:rPr>
          <w:b w:val="false"/>
          <w:i w:val="false"/>
          <w:color w:val="000000"/>
          <w:sz w:val="21"/>
        </w:rPr>
        <w:t xml:space="preserve">【点评】本文主要是介绍企鹅生活的一篇说明文。难点在于根据上下文联系填出单词，还要注意正确形式。有些是固定搭配，如第9题。但大多数需要理解上下文的意思。注意动词的时态和语态，填出正确形式。    </w:t>
      </w:r>
    </w:p>
    <w:p>
      <w:pPr>
        <w:rPr/>
      </w:pPr>
      <w:r>
        <w:rPr/>
        <w:t xml:space="preserve">六、&lt;b &gt;书面表达&lt;/b&gt;  </w:t>
      </w:r>
    </w:p>
    <w:p>
      <w:pPr>
        <w:spacing w:after="0"/>
        <w:ind w:left="0"/>
        <w:jc w:val="left"/>
      </w:pPr>
      <w:r>
        <w:rPr>
          <w:b w:val="false"/>
          <w:i w:val="false"/>
          <w:color w:val="000000"/>
          <w:sz w:val="21"/>
        </w:rPr>
        <w:t>27、</w:t>
      </w:r>
      <w:r>
        <w:rPr>
          <w:b w:val="false"/>
          <w:i w:val="false"/>
          <w:color w:val="0000ff"/>
          <w:sz w:val="21"/>
        </w:rPr>
        <w:t>【答案】</w:t>
      </w:r>
      <w:r>
        <w:rPr>
          <w:b w:val="false"/>
          <w:i w:val="false"/>
          <w:color w:val="000000"/>
          <w:sz w:val="21"/>
          <w:u w:val="single"/>
        </w:rPr>
        <w:t>Dear visitors,</w:t>
      </w:r>
      <w:r>
        <w:br/>
      </w:r>
      <w:r>
        <w:rPr>
          <w:b w:val="false"/>
          <w:i w:val="false"/>
          <w:color w:val="000000"/>
          <w:sz w:val="21"/>
        </w:rPr>
        <w:t>    </w:t>
      </w:r>
      <w:r>
        <w:rPr>
          <w:b w:val="false"/>
          <w:i w:val="false"/>
          <w:color w:val="000000"/>
          <w:sz w:val="21"/>
          <w:u w:val="single"/>
        </w:rPr>
        <w:t>It is sad to hear that fires left by our tourists might be the cause of recent disaster.</w:t>
      </w:r>
      <w:r>
        <w:rPr>
          <w:b w:val="false"/>
          <w:i w:val="false"/>
          <w:color w:val="000000"/>
          <w:sz w:val="21"/>
        </w:rPr>
        <w:t xml:space="preserve"> In fact, we are facing other problems, too. For example, tourists throw rubbish around or into the river. It pollutes the river and causes plants and fish to die. Also, they cut their names into the trees and pull off the leaves. As a result ,many trees die.</w:t>
      </w:r>
      <w:r>
        <w:br/>
      </w:r>
      <w:r>
        <w:rPr>
          <w:b w:val="false"/>
          <w:i w:val="false"/>
          <w:color w:val="000000"/>
          <w:sz w:val="21"/>
        </w:rPr>
        <w:t>    Here are some suggestions for protecting the environment during your trips. First, you can take a bag for your rubbish and take it away when you leave. Second, if you want to remember the trip, you can take photos instead.</w:t>
      </w:r>
      <w:r>
        <w:br/>
      </w:r>
      <w:r>
        <w:rPr>
          <w:b w:val="false"/>
          <w:i w:val="false"/>
          <w:color w:val="000000"/>
          <w:sz w:val="21"/>
        </w:rPr>
        <w:t>    We all hope for a nice and clean park, so let's take these simple steps to make it a better place!</w:t>
      </w:r>
      <w:r>
        <w:br/>
      </w:r>
      <w:r>
        <w:rPr>
          <w:b w:val="false"/>
          <w:i w:val="false"/>
          <w:color w:val="000000"/>
          <w:sz w:val="21"/>
        </w:rPr>
        <w:t>    </w:t>
      </w:r>
      <w:r>
        <w:rPr>
          <w:b w:val="false"/>
          <w:i w:val="false"/>
          <w:color w:val="000000"/>
          <w:sz w:val="21"/>
          <w:u w:val="single"/>
        </w:rPr>
        <w:t>Yours,</w:t>
      </w:r>
      <w:r>
        <w:br/>
      </w:r>
      <w:r>
        <w:rPr>
          <w:b w:val="false"/>
          <w:i w:val="false"/>
          <w:color w:val="000000"/>
          <w:sz w:val="21"/>
        </w:rPr>
        <w:t>    </w:t>
      </w:r>
      <w:r>
        <w:rPr>
          <w:b w:val="false"/>
          <w:i w:val="false"/>
          <w:color w:val="000000"/>
          <w:sz w:val="21"/>
          <w:u w:val="single"/>
        </w:rPr>
        <w:t>John</w:t>
      </w:r>
      <w:r>
        <w:rPr>
          <w:b w:val="false"/>
          <w:i w:val="false"/>
          <w:color w:val="000000"/>
          <w:sz w:val="21"/>
        </w:rPr>
        <w:t xml:space="preserve">                    </w:t>
      </w:r>
      <w:r>
        <w:br/>
      </w:r>
      <w:r>
        <w:rPr>
          <w:b w:val="false"/>
          <w:i w:val="false"/>
          <w:color w:val="0000ff"/>
          <w:sz w:val="21"/>
        </w:rPr>
        <w:t>【考点】</w:t>
      </w:r>
      <w:r>
        <w:rPr>
          <w:b w:val="false"/>
          <w:i w:val="false"/>
          <w:color w:val="000000"/>
          <w:sz w:val="21"/>
        </w:rPr>
        <w:t xml:space="preserve">命题作文，应用文写作                </w:t>
      </w:r>
      <w:r>
        <w:br/>
      </w:r>
      <w:r>
        <w:rPr>
          <w:b w:val="false"/>
          <w:i w:val="false"/>
          <w:color w:val="0000ff"/>
          <w:sz w:val="21"/>
        </w:rPr>
        <w:t>【解析】</w:t>
      </w:r>
      <w:r>
        <w:rPr>
          <w:b w:val="false"/>
          <w:i w:val="false"/>
          <w:color w:val="000000"/>
          <w:sz w:val="21"/>
        </w:rPr>
        <w:t>【分析】这篇作文属于应用文体，要求我们以环保组织Earth First的一名成员的身份，给游客们写一封公开信，对游客们的一些不文明行为发表自己的看法。题目中给出了具体的写作内容，我们可以按照这个写作内容为提纲，组织语言，完成作文。</w:t>
      </w:r>
      <w:r>
        <w:br/>
      </w:r>
      <w:r>
        <w:rPr>
          <w:b w:val="false"/>
          <w:i w:val="false"/>
          <w:color w:val="000000"/>
          <w:sz w:val="21"/>
        </w:rPr>
        <w:t>内容主要包括三个部分：</w:t>
      </w:r>
      <w:r>
        <w:br/>
      </w:r>
      <w:r>
        <w:rPr>
          <w:b w:val="false"/>
          <w:i w:val="false"/>
          <w:color w:val="000000"/>
          <w:sz w:val="21"/>
        </w:rPr>
        <w:t>1.首先是分析题目中指出的两种不文明行为带来的危害；</w:t>
      </w:r>
      <w:r>
        <w:br/>
      </w:r>
      <w:r>
        <w:rPr>
          <w:b w:val="false"/>
          <w:i w:val="false"/>
          <w:color w:val="000000"/>
          <w:sz w:val="21"/>
        </w:rPr>
        <w:t>2.其次提出自己的建议；</w:t>
      </w:r>
      <w:r>
        <w:br/>
      </w:r>
      <w:r>
        <w:rPr>
          <w:b w:val="false"/>
          <w:i w:val="false"/>
          <w:color w:val="000000"/>
          <w:sz w:val="21"/>
        </w:rPr>
        <w:t>3.最后呼吁游客们注意保护环境。</w:t>
      </w:r>
      <w:r>
        <w:br/>
      </w:r>
      <w:r>
        <w:rPr>
          <w:b w:val="false"/>
          <w:i w:val="false"/>
          <w:color w:val="000000"/>
          <w:sz w:val="21"/>
        </w:rPr>
        <w:t>  要注意写作内容符合题目的要求，建议要有针对性。</w:t>
      </w:r>
      <w:r>
        <w:br/>
      </w:r>
      <w:r>
        <w:rPr>
          <w:b w:val="false"/>
          <w:i w:val="false"/>
          <w:color w:val="000000"/>
          <w:sz w:val="21"/>
        </w:rPr>
        <w:t xml:space="preserve">【点评】本文是一篇写建议的应用文。这篇作文的难点在于，虽然有了写作的提纲，但是具体的内容和语言，是需要学生们自己发挥想象力来补充完成的。需要注意英语表达和汉语习惯上的不同，从句子的整体考虑，不要逐词翻译。还应使用一些好的短语、句型，使文章表达流畅、连贯。    </w:t>
      </w:r>
    </w:p>
    <w:sectPr xmlns:w="http://schemas.openxmlformats.org/wordprocessingml/2006/main" xmlns:r="http://schemas.openxmlformats.org/officeDocument/2006/relationships" w:rsidR="00A42CA5">
      <w:headerReference w:type="even" r:id="rId8"/>
      <w:headerReference w:type="default" r:id="rId9"/>
      <w:footerReference w:type="default" r:id="rId10"/>
      <w:pgSz w:w="11907" w:h="16839"/>
      <w:pgMar w:top="1134" w:right="1134" w:bottom="1134" w:left="1134" w:header="397" w:footer="340" w:gutter="0"/>
      <w:pgNumType w:fmt="numberInDash" w:chapStyle="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715" w:rsidRDefault="002D7715">
      <w:pPr>
        <w:spacing w:after="0" w:line="240" w:lineRule="auto"/>
      </w:pPr>
      <w:r>
        <w:separator/>
      </w:r>
    </w:p>
  </w:endnote>
  <w:endnote w:type="continuationSeparator" w:id="0">
    <w:p w:rsidR="002D7715" w:rsidRDefault="002D7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CA5" w:rsidRDefault="00D85E6D">
    <w:pPr>
      <w:pStyle w:val="2"/>
      <w:tabs>
        <w:tab w:val="right" w:pos="9639"/>
      </w:tabs>
      <w:rPr>
        <w:rFonts w:ascii="微软雅黑" w:eastAsia="微软雅黑" w:hAnsi="微软雅黑" w:cs="微软雅黑"/>
        <w:b/>
        <w:bCs/>
        <w:sz w:val="18"/>
        <w:szCs w:val="18"/>
      </w:rPr>
    </w:pPr>
    <w:r>
      <w:rPr>
        <w:rFonts w:ascii="微软雅黑" w:eastAsia="微软雅黑" w:hAnsi="微软雅黑" w:cs="微软雅黑" w:hint="eastAsia"/>
        <w:sz w:val="18"/>
        <w:szCs w:val="18"/>
      </w:rPr>
      <w:t>在线组卷</w:t>
    </w:r>
    <w:r w:rsidR="003A0BEC">
      <w:rPr>
        <w:rFonts w:ascii="微软雅黑" w:eastAsia="微软雅黑" w:hAnsi="微软雅黑" w:cs="微软雅黑" w:hint="eastAsia"/>
        <w:sz w:val="18"/>
        <w:szCs w:val="18"/>
      </w:rPr>
      <w:t>网www.</w:t>
    </w:r>
    <w:r w:rsidR="003A0BEC">
      <w:rPr>
        <w:rFonts w:ascii="微软雅黑" w:eastAsia="微软雅黑" w:hAnsi="微软雅黑" w:cs="微软雅黑"/>
        <w:sz w:val="18"/>
        <w:szCs w:val="18"/>
      </w:rPr>
      <w:t>zujuan.com</w:t>
    </w:r>
    <w:r>
      <w:rPr>
        <w:rFonts w:ascii="微软雅黑" w:eastAsia="微软雅黑" w:hAnsi="微软雅黑" w:cs="微软雅黑" w:hint="eastAsia"/>
        <w:sz w:val="18"/>
        <w:szCs w:val="18"/>
      </w:rPr>
      <w:t xml:space="preserve"> 自动生成                                </w:t>
    </w:r>
    <w:r w:rsidR="003A0BEC">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 xml:space="preserve">          </w:t>
    </w:r>
    <w:r w:rsidR="00804760">
      <w:rPr>
        <w:rFonts w:ascii="微软雅黑" w:eastAsia="微软雅黑" w:hAnsi="微软雅黑" w:cs="微软雅黑" w:hint="eastAsia"/>
        <w:b/>
        <w:bCs/>
        <w:sz w:val="18"/>
        <w:szCs w:val="18"/>
      </w:rPr>
      <w:t xml:space="preserve"> </w:t>
    </w:r>
    <w:r>
      <w:rPr>
        <w:rFonts w:ascii="微软雅黑" w:eastAsia="微软雅黑" w:hAnsi="微软雅黑" w:cs="微软雅黑" w:hint="eastAsia"/>
        <w:b/>
        <w:bCs/>
        <w:sz w:val="18"/>
        <w:szCs w:val="18"/>
      </w:rPr>
      <w:t xml:space="preserve">  </w:t>
    </w:r>
    <w:r w:rsidR="00AF795B">
      <w:rPr>
        <w:rFonts w:ascii="微软雅黑" w:eastAsia="微软雅黑" w:hAnsi="微软雅黑" w:cs="微软雅黑"/>
        <w:b/>
        <w:bCs/>
        <w:sz w:val="18"/>
        <w:szCs w:val="18"/>
      </w:rPr>
      <w:t xml:space="preserve">   </w:t>
    </w:r>
    <w:r w:rsidR="00AF795B" w:rsidRPr="00AF795B">
      <w:rPr>
        <w:rFonts w:ascii="微软雅黑" w:eastAsia="微软雅黑" w:hAnsi="微软雅黑" w:cs="微软雅黑"/>
        <w:b/>
        <w:bCs/>
        <w:sz w:val="18"/>
        <w:szCs w:val="18"/>
        <w:lang w:val="zh-CN"/>
      </w:rPr>
      <w:t xml:space="preserve"> </w:t>
    </w:r>
    <w:r w:rsidR="00AF795B" w:rsidRPr="00AF795B">
      <w:rPr>
        <w:rFonts w:ascii="微软雅黑" w:eastAsia="微软雅黑" w:hAnsi="微软雅黑" w:cs="微软雅黑"/>
        <w:b/>
        <w:bCs/>
        <w:sz w:val="18"/>
        <w:szCs w:val="18"/>
      </w:rPr>
      <w:fldChar w:fldCharType="begin"/>
    </w:r>
    <w:r w:rsidR="00AF795B" w:rsidRPr="00AF795B">
      <w:rPr>
        <w:rFonts w:ascii="微软雅黑" w:eastAsia="微软雅黑" w:hAnsi="微软雅黑" w:cs="微软雅黑"/>
        <w:b/>
        <w:bCs/>
        <w:sz w:val="18"/>
        <w:szCs w:val="18"/>
      </w:rPr>
      <w:instrText>PAGE  \* Arabic  \* MERGEFORMAT</w:instrText>
    </w:r>
    <w:r w:rsidR="00AF795B" w:rsidRPr="00AF795B">
      <w:rPr>
        <w:rFonts w:ascii="微软雅黑" w:eastAsia="微软雅黑" w:hAnsi="微软雅黑" w:cs="微软雅黑"/>
        <w:b/>
        <w:bCs/>
        <w:sz w:val="18"/>
        <w:szCs w:val="18"/>
      </w:rPr>
      <w:fldChar w:fldCharType="separate"/>
    </w:r>
    <w:r w:rsidR="00804760" w:rsidRPr="00804760">
      <w:rPr>
        <w:rFonts w:ascii="微软雅黑" w:eastAsia="微软雅黑" w:hAnsi="微软雅黑" w:cs="微软雅黑"/>
        <w:b/>
        <w:bCs/>
        <w:noProof/>
        <w:sz w:val="18"/>
        <w:szCs w:val="18"/>
        <w:lang w:val="zh-CN"/>
      </w:rPr>
      <w:t>1</w:t>
    </w:r>
    <w:r w:rsidR="00AF795B" w:rsidRPr="00AF795B">
      <w:rPr>
        <w:rFonts w:ascii="微软雅黑" w:eastAsia="微软雅黑" w:hAnsi="微软雅黑" w:cs="微软雅黑"/>
        <w:b/>
        <w:bCs/>
        <w:sz w:val="18"/>
        <w:szCs w:val="18"/>
      </w:rPr>
      <w:fldChar w:fldCharType="end"/>
    </w:r>
    <w:r w:rsidR="00AF795B" w:rsidRPr="00AF795B">
      <w:rPr>
        <w:rFonts w:ascii="微软雅黑" w:eastAsia="微软雅黑" w:hAnsi="微软雅黑" w:cs="微软雅黑"/>
        <w:b/>
        <w:bCs/>
        <w:sz w:val="18"/>
        <w:szCs w:val="18"/>
        <w:lang w:val="zh-CN"/>
      </w:rPr>
      <w:t xml:space="preserve"> / </w:t>
    </w:r>
    <w:r w:rsidR="00AF795B" w:rsidRPr="00AF795B">
      <w:rPr>
        <w:rFonts w:ascii="微软雅黑" w:eastAsia="微软雅黑" w:hAnsi="微软雅黑" w:cs="微软雅黑"/>
        <w:b/>
        <w:bCs/>
        <w:sz w:val="18"/>
        <w:szCs w:val="18"/>
      </w:rPr>
      <w:fldChar w:fldCharType="begin"/>
    </w:r>
    <w:r w:rsidR="00AF795B" w:rsidRPr="00AF795B">
      <w:rPr>
        <w:rFonts w:ascii="微软雅黑" w:eastAsia="微软雅黑" w:hAnsi="微软雅黑" w:cs="微软雅黑"/>
        <w:b/>
        <w:bCs/>
        <w:sz w:val="18"/>
        <w:szCs w:val="18"/>
      </w:rPr>
      <w:instrText>NUMPAGES  \* Arabic  \* MERGEFORMAT</w:instrText>
    </w:r>
    <w:r w:rsidR="00AF795B" w:rsidRPr="00AF795B">
      <w:rPr>
        <w:rFonts w:ascii="微软雅黑" w:eastAsia="微软雅黑" w:hAnsi="微软雅黑" w:cs="微软雅黑"/>
        <w:b/>
        <w:bCs/>
        <w:sz w:val="18"/>
        <w:szCs w:val="18"/>
      </w:rPr>
      <w:fldChar w:fldCharType="separate"/>
    </w:r>
    <w:r w:rsidR="00804760" w:rsidRPr="00804760">
      <w:rPr>
        <w:rFonts w:ascii="微软雅黑" w:eastAsia="微软雅黑" w:hAnsi="微软雅黑" w:cs="微软雅黑"/>
        <w:b/>
        <w:bCs/>
        <w:noProof/>
        <w:sz w:val="18"/>
        <w:szCs w:val="18"/>
        <w:lang w:val="zh-CN"/>
      </w:rPr>
      <w:t>1</w:t>
    </w:r>
    <w:r w:rsidR="00AF795B" w:rsidRPr="00AF795B">
      <w:rPr>
        <w:rFonts w:ascii="微软雅黑" w:eastAsia="微软雅黑" w:hAnsi="微软雅黑" w:cs="微软雅黑"/>
        <w:b/>
        <w:bCs/>
        <w:sz w:val="18"/>
        <w:szCs w:val="18"/>
      </w:rPr>
      <w:fldChar w:fldCharType="end"/>
    </w:r>
  </w:p>
  <w:p w:rsidR="00A42CA5" w:rsidRDefault="00D85E6D">
    <w:pPr>
      <w:pStyle w:val="2"/>
      <w:tabs>
        <w:tab w:val="right" w:pos="9639"/>
      </w:tabs>
    </w:pPr>
    <w:r>
      <w:rPr>
        <w:rFonts w:ascii="微软雅黑" w:eastAsia="微软雅黑" w:hAnsi="微软雅黑" w:cs="微软雅黑" w:hint="eastAsia"/>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715" w:rsidRDefault="002D7715">
      <w:pPr>
        <w:spacing w:after="0" w:line="240" w:lineRule="auto"/>
      </w:pPr>
      <w:r>
        <w:separator/>
      </w:r>
    </w:p>
  </w:footnote>
  <w:footnote w:type="continuationSeparator" w:id="0">
    <w:p w:rsidR="002D7715" w:rsidRDefault="002D7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CA5" w:rsidRDefault="002D7715">
    <w:pPr>
      <w:pStyle w:val="a7"/>
      <w:pBdr>
        <w:bottom w:val="none" w:sz="0" w:space="0" w:color="auto"/>
      </w:pBdr>
    </w:pPr>
    <w:r>
      <w:pict>
        <v:rect id="Rectangle 7" o:spid="_x0000_s3073" style="position:absolute;left:0;text-align:left;margin-left:1056.4pt;margin-top:-43pt;width:42.15pt;height:57pt;z-index:1;mso-width-relative:page;mso-height-relative:page" o:preferrelative="t" fillcolor="gray">
          <v:stroke miterlimit="2"/>
        </v:rect>
      </w:pict>
    </w:r>
    <w:r>
      <w:pict>
        <v:shapetype id="_x0000_t202" coordsize="21600,21600" o:spt="202" path="m,l,21600r21600,l21600,xe">
          <v:stroke joinstyle="miter"/>
          <v:path gradientshapeok="t" o:connecttype="rect"/>
        </v:shapetype>
        <v:shape id="Quad Arrow 1" o:spid="_x0000_s3074" type="#_x0000_t202" style="position:absolute;left:0;text-align:left;margin-left:1098.55pt;margin-top:-43pt;width:31.6pt;height:843pt;z-index:2;mso-width-relative:page;mso-height-relative:page;v-text-anchor:middle" o:preferrelative="t">
          <v:stroke miterlimit="2"/>
          <v:textbox style="layout-flow:vertical;mso-layout-flow-alt:bottom-to-top">
            <w:txbxContent>
              <w:p w:rsidR="00A42CA5" w:rsidRDefault="00D85E6D">
                <w:pPr>
                  <w:spacing w:after="0" w:line="240" w:lineRule="auto"/>
                  <w:jc w:val="distribute"/>
                  <w:rPr>
                    <w:lang w:eastAsia="zh-CN"/>
                  </w:rPr>
                </w:pPr>
                <w:r>
                  <w:rPr>
                    <w:rFonts w:hint="eastAsia"/>
                    <w:lang w:eastAsia="zh-CN"/>
                  </w:rPr>
                  <w:t>…………○…………外…………○…………装…………○…………订…………○…………线…………○…………</w:t>
                </w:r>
              </w:p>
            </w:txbxContent>
          </v:textbox>
        </v:shape>
      </w:pict>
    </w:r>
    <w:r>
      <w:pict>
        <v:shape id="Quad Arrow 3" o:spid="_x0000_s3075" type="#_x0000_t202" style="position:absolute;left:0;text-align:left;margin-left:1056.4pt;margin-top:-43pt;width:42.15pt;height:843pt;z-index:3;mso-width-relative:page;mso-height-relative:page;v-text-anchor:middle" o:preferrelative="t" fillcolor="#d8d8d8">
          <v:stroke miterlimit="2"/>
          <v:textbox style="layout-flow:vertical;mso-layout-flow-alt:bottom-to-top">
            <w:txbxContent>
              <w:p w:rsidR="00A42CA5" w:rsidRDefault="00D85E6D">
                <w:pPr>
                  <w:spacing w:beforeLines="100" w:before="240" w:afterLines="100" w:after="240" w:line="240" w:lineRule="auto"/>
                  <w:jc w:val="center"/>
                  <w:rPr>
                    <w:lang w:eastAsia="zh-CN"/>
                  </w:rPr>
                </w:pPr>
                <w:r>
                  <w:rPr>
                    <w:rFonts w:hint="eastAsia"/>
                    <w:lang w:eastAsia="zh-CN"/>
                  </w:rPr>
                  <w:t>※※请※※不※※要※※在※※装※※订※※线※※内※※答※※题※※</w:t>
                </w:r>
              </w:p>
            </w:txbxContent>
          </v:textbox>
        </v:shape>
      </w:pict>
    </w:r>
    <w:r>
      <w:pict>
        <v:shape id="Quad Arrow 5" o:spid="_x0000_s3076" type="#_x0000_t202" style="position:absolute;left:0;text-align:left;margin-left:1025.45pt;margin-top:-43pt;width:30.95pt;height:843pt;z-index:4;mso-width-relative:page;mso-height-relative:page;v-text-anchor:middle" o:preferrelative="t">
          <v:stroke miterlimit="2"/>
          <v:textbox style="layout-flow:vertical;mso-layout-flow-alt:bottom-to-top">
            <w:txbxContent>
              <w:p w:rsidR="00A42CA5" w:rsidRDefault="00D85E6D">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CA5" w:rsidRDefault="002D7715">
    <w:pPr>
      <w:pStyle w:val="a7"/>
      <w:jc w:val="left"/>
      <w:rPr>
        <w:rFonts w:ascii="华文新魏" w:eastAsia="华文新魏"/>
        <w:b/>
        <w:bCs/>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zujuan-logo" style="width:103.15pt;height:32.25pt;visibility:visible;mso-wrap-style:square">
          <v:imagedata r:id="rId1" o:title="zujuan-logo"/>
        </v:shape>
      </w:pict>
    </w:r>
    <w:r w:rsidR="00D85E6D">
      <w:rPr>
        <w:rFonts w:hint="eastAsia"/>
      </w:rPr>
      <w:t xml:space="preserve">                                    </w:t>
    </w:r>
    <w:r w:rsidR="003A0BEC">
      <w:t xml:space="preserve">                        </w:t>
    </w:r>
    <w:r w:rsidR="00354D8E">
      <w:rPr>
        <w:rFonts w:ascii="微软雅黑" w:eastAsia="微软雅黑" w:hAnsi="微软雅黑" w:hint="eastAsia"/>
      </w:rPr>
      <w:t>在线组卷网  出题</w:t>
    </w:r>
    <w:r w:rsidR="00354D8E">
      <w:rPr>
        <w:rFonts w:ascii="微软雅黑" w:eastAsia="微软雅黑" w:hAnsi="微软雅黑"/>
      </w:rPr>
      <w:t>好帮手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4439050">
    <w:multiLevelType w:val="hybridMultilevel"/>
    <w:lvl w:ilvl="0" w:tplc="53119446">
      <w:start w:val="1"/>
      <w:numFmt w:val="decimal"/>
      <w:lvlText w:val="%1."/>
      <w:lvlJc w:val="left"/>
      <w:pPr>
        <w:ind w:left="720" w:hanging="360"/>
      </w:pPr>
    </w:lvl>
    <w:lvl w:ilvl="1" w:tplc="53119446" w:tentative="1">
      <w:start w:val="1"/>
      <w:numFmt w:val="lowerLetter"/>
      <w:lvlText w:val="%2."/>
      <w:lvlJc w:val="left"/>
      <w:pPr>
        <w:ind w:left="1440" w:hanging="360"/>
      </w:pPr>
    </w:lvl>
    <w:lvl w:ilvl="2" w:tplc="53119446" w:tentative="1">
      <w:start w:val="1"/>
      <w:numFmt w:val="lowerRoman"/>
      <w:lvlText w:val="%3."/>
      <w:lvlJc w:val="right"/>
      <w:pPr>
        <w:ind w:left="2160" w:hanging="180"/>
      </w:pPr>
    </w:lvl>
    <w:lvl w:ilvl="3" w:tplc="53119446" w:tentative="1">
      <w:start w:val="1"/>
      <w:numFmt w:val="decimal"/>
      <w:lvlText w:val="%4."/>
      <w:lvlJc w:val="left"/>
      <w:pPr>
        <w:ind w:left="2880" w:hanging="360"/>
      </w:pPr>
    </w:lvl>
    <w:lvl w:ilvl="4" w:tplc="53119446" w:tentative="1">
      <w:start w:val="1"/>
      <w:numFmt w:val="lowerLetter"/>
      <w:lvlText w:val="%5."/>
      <w:lvlJc w:val="left"/>
      <w:pPr>
        <w:ind w:left="3600" w:hanging="360"/>
      </w:pPr>
    </w:lvl>
    <w:lvl w:ilvl="5" w:tplc="53119446" w:tentative="1">
      <w:start w:val="1"/>
      <w:numFmt w:val="lowerRoman"/>
      <w:lvlText w:val="%6."/>
      <w:lvlJc w:val="right"/>
      <w:pPr>
        <w:ind w:left="4320" w:hanging="180"/>
      </w:pPr>
    </w:lvl>
    <w:lvl w:ilvl="6" w:tplc="53119446" w:tentative="1">
      <w:start w:val="1"/>
      <w:numFmt w:val="decimal"/>
      <w:lvlText w:val="%7."/>
      <w:lvlJc w:val="left"/>
      <w:pPr>
        <w:ind w:left="5040" w:hanging="360"/>
      </w:pPr>
    </w:lvl>
    <w:lvl w:ilvl="7" w:tplc="53119446" w:tentative="1">
      <w:start w:val="1"/>
      <w:numFmt w:val="lowerLetter"/>
      <w:lvlText w:val="%8."/>
      <w:lvlJc w:val="left"/>
      <w:pPr>
        <w:ind w:left="5760" w:hanging="360"/>
      </w:pPr>
    </w:lvl>
    <w:lvl w:ilvl="8" w:tplc="53119446" w:tentative="1">
      <w:start w:val="1"/>
      <w:numFmt w:val="lowerRoman"/>
      <w:lvlText w:val="%9."/>
      <w:lvlJc w:val="right"/>
      <w:pPr>
        <w:ind w:left="6480" w:hanging="180"/>
      </w:pPr>
    </w:lvl>
  </w:abstractNum>
  <w:abstractNum w:abstractNumId="54439049">
    <w:multiLevelType w:val="hybridMultilevel"/>
    <w:lvl w:ilvl="0" w:tplc="286320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4439049">
    <w:abstractNumId w:val="54439049"/>
  </w:num>
  <w:num w:numId="54439050">
    <w:abstractNumId w:val="544390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7"/>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1CD1"/>
    <w:rsid w:val="00035A1A"/>
    <w:rsid w:val="00081CD1"/>
    <w:rsid w:val="00105B32"/>
    <w:rsid w:val="0016193D"/>
    <w:rsid w:val="0019595E"/>
    <w:rsid w:val="00243F78"/>
    <w:rsid w:val="00244DEA"/>
    <w:rsid w:val="002A22FB"/>
    <w:rsid w:val="002B1B52"/>
    <w:rsid w:val="002B79A1"/>
    <w:rsid w:val="002C5454"/>
    <w:rsid w:val="002D7715"/>
    <w:rsid w:val="002F406B"/>
    <w:rsid w:val="003206CE"/>
    <w:rsid w:val="00354D8E"/>
    <w:rsid w:val="003A0BEC"/>
    <w:rsid w:val="003C7056"/>
    <w:rsid w:val="004621D6"/>
    <w:rsid w:val="004A7EC2"/>
    <w:rsid w:val="004B0B79"/>
    <w:rsid w:val="0052166A"/>
    <w:rsid w:val="00570E98"/>
    <w:rsid w:val="006B7A92"/>
    <w:rsid w:val="006D054F"/>
    <w:rsid w:val="00751BBD"/>
    <w:rsid w:val="00777D0A"/>
    <w:rsid w:val="007D04CB"/>
    <w:rsid w:val="00804760"/>
    <w:rsid w:val="008222E8"/>
    <w:rsid w:val="00827CAC"/>
    <w:rsid w:val="008512EA"/>
    <w:rsid w:val="008860DB"/>
    <w:rsid w:val="008977BC"/>
    <w:rsid w:val="008E0712"/>
    <w:rsid w:val="00903B0A"/>
    <w:rsid w:val="009413CA"/>
    <w:rsid w:val="0099608E"/>
    <w:rsid w:val="009A1E5B"/>
    <w:rsid w:val="009A524C"/>
    <w:rsid w:val="009B1FC3"/>
    <w:rsid w:val="00A00BCA"/>
    <w:rsid w:val="00A35226"/>
    <w:rsid w:val="00A42CA5"/>
    <w:rsid w:val="00A45102"/>
    <w:rsid w:val="00A747B5"/>
    <w:rsid w:val="00A8793C"/>
    <w:rsid w:val="00A93CE9"/>
    <w:rsid w:val="00AA525A"/>
    <w:rsid w:val="00AD40B2"/>
    <w:rsid w:val="00AE4496"/>
    <w:rsid w:val="00AF3E37"/>
    <w:rsid w:val="00AF795B"/>
    <w:rsid w:val="00B255F7"/>
    <w:rsid w:val="00B63FEF"/>
    <w:rsid w:val="00B71ACD"/>
    <w:rsid w:val="00BA4CD4"/>
    <w:rsid w:val="00C00B1C"/>
    <w:rsid w:val="00C205D4"/>
    <w:rsid w:val="00C26A2D"/>
    <w:rsid w:val="00C84C25"/>
    <w:rsid w:val="00D035E3"/>
    <w:rsid w:val="00D2160C"/>
    <w:rsid w:val="00D36692"/>
    <w:rsid w:val="00D51F5D"/>
    <w:rsid w:val="00D67A68"/>
    <w:rsid w:val="00D85E6D"/>
    <w:rsid w:val="00DA5268"/>
    <w:rsid w:val="00DC3A35"/>
    <w:rsid w:val="00DD58AD"/>
    <w:rsid w:val="00E200C6"/>
    <w:rsid w:val="00E629F3"/>
    <w:rsid w:val="00E7434B"/>
    <w:rsid w:val="00E74CE9"/>
    <w:rsid w:val="00E84440"/>
    <w:rsid w:val="00EA7F9A"/>
    <w:rsid w:val="00ED4BBB"/>
    <w:rsid w:val="00EE6DE3"/>
    <w:rsid w:val="00EE7645"/>
    <w:rsid w:val="00F47B26"/>
    <w:rsid w:val="00F86A70"/>
    <w:rsid w:val="00F926C7"/>
    <w:rsid w:val="00FC2F6C"/>
    <w:rsid w:val="12A56D78"/>
    <w:rsid w:val="19304636"/>
    <w:rsid w:val="223C1B9E"/>
    <w:rsid w:val="2A2C37B0"/>
    <w:rsid w:val="30845948"/>
    <w:rsid w:val="36016353"/>
    <w:rsid w:val="3A7F5F3E"/>
    <w:rsid w:val="3AFD626E"/>
    <w:rsid w:val="4BF531BC"/>
    <w:rsid w:val="51C86D51"/>
    <w:rsid w:val="5313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1"/>
    </o:shapelayout>
  </w:shapeDefaults>
  <w:decimalSymbol w:val="."/>
  <w:listSeparator w:val=","/>
  <w14:docId w14:val="7B9917AD"/>
  <w15:docId w15:val="{9A7F13A8-0587-4C73-AA38-DF309A83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widowControl w:val="0"/>
      <w:tabs>
        <w:tab w:val="center" w:pos="4153"/>
        <w:tab w:val="right" w:pos="8306"/>
      </w:tabs>
      <w:snapToGrid w:val="0"/>
      <w:spacing w:after="0" w:line="240" w:lineRule="auto"/>
    </w:pPr>
    <w:rPr>
      <w:kern w:val="2"/>
      <w:sz w:val="18"/>
      <w:szCs w:val="18"/>
      <w:lang w:eastAsia="zh-CN"/>
    </w:rPr>
  </w:style>
  <w:style w:type="paragraph" w:styleId="a7">
    <w:name w:val="header"/>
    <w:basedOn w:val="a"/>
    <w:link w:val="a8"/>
    <w:uiPriority w:val="99"/>
    <w:unhideWhenUsed/>
    <w:qFormat/>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rPr>
  </w:style>
  <w:style w:type="character" w:customStyle="1" w:styleId="a8">
    <w:name w:val="页眉 字符"/>
    <w:link w:val="a7"/>
    <w:uiPriority w:val="99"/>
    <w:qFormat/>
    <w:rPr>
      <w:sz w:val="18"/>
      <w:szCs w:val="18"/>
    </w:rPr>
  </w:style>
  <w:style w:type="character" w:customStyle="1" w:styleId="a6">
    <w:name w:val="页脚 字符"/>
    <w:link w:val="a5"/>
    <w:uiPriority w:val="99"/>
    <w:qFormat/>
    <w:rPr>
      <w:sz w:val="18"/>
      <w:szCs w:val="18"/>
    </w:rPr>
  </w:style>
  <w:style w:type="character" w:customStyle="1" w:styleId="a4">
    <w:name w:val="批注框文本 字符"/>
    <w:link w:val="a3"/>
    <w:uiPriority w:val="99"/>
    <w:semiHidden/>
    <w:qFormat/>
    <w:rPr>
      <w:sz w:val="18"/>
      <w:szCs w:val="18"/>
    </w:rPr>
  </w:style>
  <w:style w:type="paragraph" w:customStyle="1" w:styleId="1">
    <w:name w:val="正文1"/>
    <w:qFormat/>
    <w:pPr>
      <w:jc w:val="both"/>
    </w:pPr>
    <w:rPr>
      <w:kern w:val="2"/>
      <w:sz w:val="21"/>
      <w:szCs w:val="21"/>
    </w:rPr>
  </w:style>
  <w:style w:type="character" w:customStyle="1" w:styleId="15">
    <w:name w:val="15"/>
    <w:rPr>
      <w:rFonts w:ascii="Times New Roman" w:hAnsi="Times New Roman" w:cs="Times New Roman" w:hint="default"/>
      <w:color w:val="0000FF"/>
      <w:u w:val="single"/>
    </w:rPr>
  </w:style>
  <w:style w:type="paragraph" w:customStyle="1" w:styleId="2">
    <w:name w:val="正文2"/>
    <w:qFormat/>
    <w:pPr>
      <w:jc w:val="both"/>
    </w:pPr>
    <w:rPr>
      <w:kern w:val="2"/>
      <w:sz w:val="21"/>
      <w:szCs w:val="2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413210114" Type="http://schemas.openxmlformats.org/officeDocument/2006/relationships/numbering" Target="numbering.xml"/><Relationship Id="rId400564940"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ACD6DF-60DA-4513-AB29-76BCDB06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组卷网www.zujuan.com</dc:title>
  <dc:creator>lam</dc:creator>
  <dc:description>组卷网www.zujuan.com</dc:description>
  <cp:lastModifiedBy>Administrator</cp:lastModifiedBy>
  <cp:revision>11</cp:revision>
  <dcterms:created xsi:type="dcterms:W3CDTF">2013-12-09T06:44:00Z</dcterms:created>
  <dcterms:modified xsi:type="dcterms:W3CDTF">2017-09-25T02:54:00Z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